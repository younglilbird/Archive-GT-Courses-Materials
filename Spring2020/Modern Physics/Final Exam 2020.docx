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54680C" w:rsidRDefault="0054680C" w:rsidP="00B969B7">
      <w:pPr>
        <w:pStyle w:val="Heading1"/>
        <w:tabs>
          <w:tab w:val="clear" w:pos="3600"/>
          <w:tab w:val="clear" w:pos="6750"/>
          <w:tab w:val="right" w:pos="8640"/>
        </w:tabs>
        <w:spacing w:line="300" w:lineRule="exact"/>
        <w:rPr>
          <w:rFonts w:ascii="Cooper Black" w:hAnsi="Cooper Black"/>
          <w:b w:val="0"/>
          <w:sz w:val="28"/>
        </w:rPr>
      </w:pPr>
      <w:r>
        <w:rPr>
          <w:rFonts w:ascii="Cooper Black" w:hAnsi="Cooper Black"/>
          <w:b w:val="0"/>
          <w:sz w:val="28"/>
        </w:rPr>
        <w:t xml:space="preserve">Physics </w:t>
      </w:r>
      <w:r w:rsidR="003768E7">
        <w:rPr>
          <w:rFonts w:ascii="Cooper Black" w:hAnsi="Cooper Black"/>
          <w:b w:val="0"/>
          <w:sz w:val="28"/>
        </w:rPr>
        <w:t>2213A, Modern Physics</w:t>
      </w:r>
      <w:r>
        <w:rPr>
          <w:rFonts w:ascii="Cooper Black" w:hAnsi="Cooper Black"/>
          <w:b w:val="0"/>
          <w:sz w:val="28"/>
        </w:rPr>
        <w:tab/>
        <w:t>Prof. Rick Trebino</w:t>
      </w:r>
      <w:r>
        <w:rPr>
          <w:rFonts w:ascii="Cooper Black" w:hAnsi="Cooper Black"/>
          <w:b w:val="0"/>
          <w:sz w:val="28"/>
        </w:rPr>
        <w:tab/>
      </w:r>
    </w:p>
    <w:p w:rsidR="0054680C" w:rsidRDefault="0054680C" w:rsidP="00B969B7">
      <w:pPr>
        <w:pStyle w:val="Heading1"/>
        <w:tabs>
          <w:tab w:val="clear" w:pos="6750"/>
        </w:tabs>
        <w:spacing w:line="300" w:lineRule="exact"/>
        <w:rPr>
          <w:rFonts w:ascii="Cooper Black" w:hAnsi="Cooper Black"/>
          <w:b w:val="0"/>
          <w:sz w:val="28"/>
        </w:rPr>
      </w:pPr>
    </w:p>
    <w:p w:rsidR="0054680C" w:rsidRDefault="002F33E2" w:rsidP="00B969B7">
      <w:pPr>
        <w:pStyle w:val="Heading1"/>
        <w:tabs>
          <w:tab w:val="clear" w:pos="3600"/>
          <w:tab w:val="clear" w:pos="6750"/>
          <w:tab w:val="right" w:pos="8640"/>
        </w:tabs>
        <w:spacing w:line="300" w:lineRule="exact"/>
        <w:rPr>
          <w:rFonts w:ascii="Cooper Black" w:hAnsi="Cooper Black"/>
          <w:b w:val="0"/>
          <w:sz w:val="28"/>
        </w:rPr>
      </w:pPr>
      <w:r>
        <w:rPr>
          <w:rFonts w:ascii="Cooper Black" w:hAnsi="Cooper Black"/>
          <w:b w:val="0"/>
          <w:sz w:val="28"/>
        </w:rPr>
        <w:t>Final Exam</w:t>
      </w:r>
      <w:r w:rsidR="0054680C">
        <w:rPr>
          <w:rFonts w:ascii="Cooper Black" w:hAnsi="Cooper Black"/>
          <w:b w:val="0"/>
          <w:sz w:val="28"/>
        </w:rPr>
        <w:tab/>
      </w:r>
      <w:r w:rsidR="00576892">
        <w:rPr>
          <w:rFonts w:ascii="Cooper Black" w:hAnsi="Cooper Black"/>
          <w:b w:val="0"/>
          <w:sz w:val="28"/>
        </w:rPr>
        <w:t>Spring 2020</w:t>
      </w:r>
      <w:r w:rsidR="0054680C">
        <w:rPr>
          <w:rFonts w:ascii="Cooper Black" w:hAnsi="Cooper Black"/>
          <w:b w:val="0"/>
          <w:sz w:val="28"/>
        </w:rPr>
        <w:tab/>
      </w:r>
    </w:p>
    <w:p w:rsidR="0054680C" w:rsidRDefault="0054680C" w:rsidP="00B969B7">
      <w:pPr>
        <w:pStyle w:val="Heading1"/>
        <w:tabs>
          <w:tab w:val="clear" w:pos="6750"/>
        </w:tabs>
        <w:spacing w:line="300" w:lineRule="exact"/>
        <w:rPr>
          <w:rFonts w:ascii="Cooper Black" w:hAnsi="Cooper Black"/>
          <w:b w:val="0"/>
          <w:sz w:val="28"/>
        </w:rPr>
      </w:pPr>
    </w:p>
    <w:p w:rsidR="0054680C" w:rsidRDefault="0054680C" w:rsidP="00B969B7">
      <w:pPr>
        <w:pStyle w:val="Heading1"/>
        <w:tabs>
          <w:tab w:val="clear" w:pos="6750"/>
        </w:tabs>
        <w:spacing w:line="300" w:lineRule="exact"/>
        <w:rPr>
          <w:rFonts w:ascii="Cooper Black" w:hAnsi="Cooper Black"/>
          <w:b w:val="0"/>
          <w:sz w:val="28"/>
        </w:rPr>
      </w:pPr>
    </w:p>
    <w:p w:rsidR="00A03F87" w:rsidRDefault="0054680C" w:rsidP="00B969B7">
      <w:pPr>
        <w:pStyle w:val="Heading1"/>
        <w:tabs>
          <w:tab w:val="clear" w:pos="6750"/>
        </w:tabs>
        <w:spacing w:line="300" w:lineRule="exact"/>
        <w:rPr>
          <w:rFonts w:ascii="Cooper Black" w:hAnsi="Cooper Black"/>
          <w:b w:val="0"/>
          <w:sz w:val="28"/>
        </w:rPr>
      </w:pPr>
      <w:r>
        <w:rPr>
          <w:rFonts w:ascii="Cooper Black" w:hAnsi="Cooper Black"/>
          <w:b w:val="0"/>
          <w:sz w:val="28"/>
        </w:rPr>
        <w:t>Your Name: __________________________</w:t>
      </w:r>
      <w:r w:rsidR="00A03F87">
        <w:rPr>
          <w:rFonts w:ascii="Cooper Black" w:hAnsi="Cooper Black"/>
          <w:b w:val="0"/>
          <w:sz w:val="28"/>
        </w:rPr>
        <w:t xml:space="preserve"> </w:t>
      </w:r>
    </w:p>
    <w:p w:rsidR="00B56C1F" w:rsidRDefault="00B56C1F" w:rsidP="00B969B7">
      <w:pPr>
        <w:spacing w:line="300" w:lineRule="exact"/>
        <w:rPr>
          <w:rFonts w:ascii="Palatino Linotype" w:hAnsi="Palatino Linotype"/>
          <w:sz w:val="28"/>
        </w:rPr>
      </w:pPr>
    </w:p>
    <w:p w:rsidR="0054680C" w:rsidRPr="00197B41" w:rsidRDefault="00B56C1F" w:rsidP="00CF0728">
      <w:pPr>
        <w:spacing w:line="300" w:lineRule="exact"/>
        <w:jc w:val="center"/>
        <w:rPr>
          <w:rFonts w:ascii="Palatino Linotype" w:hAnsi="Palatino Linotype"/>
          <w:sz w:val="28"/>
        </w:rPr>
      </w:pPr>
      <w:r>
        <w:rPr>
          <w:rFonts w:ascii="Palatino Linotype" w:hAnsi="Palatino Linotype"/>
          <w:sz w:val="28"/>
        </w:rPr>
        <w:t xml:space="preserve">Please </w:t>
      </w:r>
      <w:r w:rsidR="00CF0728">
        <w:rPr>
          <w:rFonts w:ascii="Palatino Linotype" w:hAnsi="Palatino Linotype"/>
          <w:sz w:val="28"/>
        </w:rPr>
        <w:t>include</w:t>
      </w:r>
      <w:r>
        <w:rPr>
          <w:rFonts w:ascii="Palatino Linotype" w:hAnsi="Palatino Linotype"/>
          <w:sz w:val="28"/>
        </w:rPr>
        <w:t xml:space="preserve"> your name in the file title also.</w:t>
      </w:r>
    </w:p>
    <w:p w:rsidR="000838A0" w:rsidRDefault="000838A0" w:rsidP="00B969B7">
      <w:pPr>
        <w:spacing w:line="300" w:lineRule="exact"/>
        <w:rPr>
          <w:rFonts w:ascii="Palatino Linotype" w:hAnsi="Palatino Linotype"/>
          <w:sz w:val="28"/>
        </w:rPr>
      </w:pPr>
    </w:p>
    <w:p w:rsidR="000838A0" w:rsidRDefault="000838A0" w:rsidP="00B969B7">
      <w:pPr>
        <w:spacing w:line="300" w:lineRule="exact"/>
        <w:rPr>
          <w:rFonts w:ascii="Palatino Linotype" w:hAnsi="Palatino Linotype"/>
          <w:sz w:val="28"/>
        </w:rPr>
      </w:pPr>
    </w:p>
    <w:p w:rsidR="006211BF" w:rsidRDefault="006211BF" w:rsidP="00B969B7">
      <w:pPr>
        <w:spacing w:line="300" w:lineRule="exact"/>
        <w:rPr>
          <w:rFonts w:ascii="Palatino Linotype" w:hAnsi="Palatino Linotype"/>
          <w:sz w:val="28"/>
        </w:rPr>
      </w:pPr>
      <w:r>
        <w:rPr>
          <w:rFonts w:ascii="Palatino Linotype" w:hAnsi="Palatino Linotype"/>
          <w:sz w:val="28"/>
        </w:rPr>
        <w:t>1</w:t>
      </w:r>
      <w:r w:rsidR="00597D0C">
        <w:rPr>
          <w:rFonts w:ascii="Palatino Linotype" w:hAnsi="Palatino Linotype"/>
          <w:sz w:val="28"/>
        </w:rPr>
        <w:t>.</w:t>
      </w:r>
      <w:r w:rsidR="002409A0">
        <w:rPr>
          <w:rFonts w:ascii="Palatino Linotype" w:hAnsi="Palatino Linotype"/>
          <w:sz w:val="28"/>
        </w:rPr>
        <w:t xml:space="preserve"> (</w:t>
      </w:r>
      <w:r w:rsidR="00BA1505">
        <w:rPr>
          <w:rFonts w:ascii="Palatino Linotype" w:hAnsi="Palatino Linotype"/>
          <w:sz w:val="28"/>
        </w:rPr>
        <w:t>8</w:t>
      </w:r>
      <w:r w:rsidR="002409A0">
        <w:rPr>
          <w:rFonts w:ascii="Palatino Linotype" w:hAnsi="Palatino Linotype"/>
          <w:sz w:val="28"/>
        </w:rPr>
        <w:t xml:space="preserve"> pts) </w:t>
      </w:r>
      <w:r>
        <w:rPr>
          <w:rFonts w:ascii="Palatino Linotype" w:hAnsi="Palatino Linotype"/>
          <w:sz w:val="28"/>
        </w:rPr>
        <w:t>Falsifiability</w:t>
      </w:r>
    </w:p>
    <w:p w:rsidR="006211BF" w:rsidRDefault="006211BF" w:rsidP="00B969B7">
      <w:pPr>
        <w:spacing w:line="300" w:lineRule="exact"/>
        <w:rPr>
          <w:rFonts w:ascii="Palatino Linotype" w:hAnsi="Palatino Linotype"/>
          <w:sz w:val="28"/>
        </w:rPr>
      </w:pPr>
    </w:p>
    <w:p w:rsidR="006211BF" w:rsidRDefault="006211BF" w:rsidP="00B969B7">
      <w:pPr>
        <w:spacing w:line="300" w:lineRule="exact"/>
        <w:rPr>
          <w:rFonts w:ascii="Palatino Linotype" w:hAnsi="Palatino Linotype"/>
          <w:sz w:val="28"/>
        </w:rPr>
      </w:pPr>
      <w:r>
        <w:rPr>
          <w:rFonts w:ascii="Palatino Linotype" w:hAnsi="Palatino Linotype"/>
          <w:sz w:val="28"/>
        </w:rPr>
        <w:t xml:space="preserve">a) </w:t>
      </w:r>
      <w:r w:rsidR="0073191C">
        <w:rPr>
          <w:rFonts w:ascii="Palatino Linotype" w:hAnsi="Palatino Linotype"/>
          <w:sz w:val="28"/>
        </w:rPr>
        <w:t>Should a</w:t>
      </w:r>
      <w:r w:rsidR="002409A0">
        <w:rPr>
          <w:rFonts w:ascii="Palatino Linotype" w:hAnsi="Palatino Linotype"/>
          <w:sz w:val="28"/>
        </w:rPr>
        <w:t xml:space="preserve"> scientific theory be falsifiable or not? Why or why not?</w:t>
      </w:r>
    </w:p>
    <w:p w:rsidR="006211BF" w:rsidRDefault="006211BF" w:rsidP="00B969B7">
      <w:pPr>
        <w:spacing w:line="300" w:lineRule="exact"/>
        <w:rPr>
          <w:rFonts w:ascii="Palatino Linotype" w:hAnsi="Palatino Linotype"/>
          <w:sz w:val="28"/>
        </w:rPr>
      </w:pPr>
    </w:p>
    <w:p w:rsidR="006211BF" w:rsidRDefault="006211BF" w:rsidP="00B969B7">
      <w:pPr>
        <w:spacing w:line="300" w:lineRule="exact"/>
        <w:rPr>
          <w:rFonts w:ascii="Palatino Linotype" w:hAnsi="Palatino Linotype"/>
          <w:sz w:val="28"/>
        </w:rPr>
      </w:pPr>
    </w:p>
    <w:p w:rsidR="00923475" w:rsidRDefault="00923475" w:rsidP="00B969B7">
      <w:pPr>
        <w:spacing w:line="300" w:lineRule="exact"/>
        <w:rPr>
          <w:rFonts w:ascii="Palatino Linotype" w:hAnsi="Palatino Linotype"/>
          <w:sz w:val="28"/>
        </w:rPr>
      </w:pPr>
    </w:p>
    <w:p w:rsidR="006211BF" w:rsidRDefault="006211BF" w:rsidP="00B969B7">
      <w:pPr>
        <w:spacing w:line="300" w:lineRule="exact"/>
        <w:rPr>
          <w:rFonts w:ascii="Palatino Linotype" w:hAnsi="Palatino Linotype"/>
          <w:sz w:val="28"/>
        </w:rPr>
      </w:pPr>
    </w:p>
    <w:p w:rsidR="006211BF" w:rsidRDefault="006211BF" w:rsidP="00B969B7">
      <w:pPr>
        <w:spacing w:line="300" w:lineRule="exact"/>
        <w:rPr>
          <w:rFonts w:ascii="Palatino Linotype" w:hAnsi="Palatino Linotype"/>
          <w:sz w:val="28"/>
        </w:rPr>
      </w:pPr>
      <w:r>
        <w:rPr>
          <w:rFonts w:ascii="Palatino Linotype" w:hAnsi="Palatino Linotype"/>
          <w:sz w:val="28"/>
        </w:rPr>
        <w:t>b) Give an example of a theory (in physics or another field) that is not falsifiable.</w:t>
      </w:r>
    </w:p>
    <w:p w:rsidR="006211BF" w:rsidRDefault="006211BF" w:rsidP="00B969B7">
      <w:pPr>
        <w:spacing w:line="300" w:lineRule="exact"/>
        <w:rPr>
          <w:rFonts w:ascii="Palatino Linotype" w:hAnsi="Palatino Linotype"/>
          <w:sz w:val="28"/>
        </w:rPr>
      </w:pPr>
    </w:p>
    <w:p w:rsidR="006211BF" w:rsidRDefault="006211BF" w:rsidP="00B969B7">
      <w:pPr>
        <w:spacing w:line="300" w:lineRule="exact"/>
        <w:rPr>
          <w:rFonts w:ascii="Palatino Linotype" w:hAnsi="Palatino Linotype"/>
          <w:sz w:val="28"/>
        </w:rPr>
      </w:pPr>
    </w:p>
    <w:p w:rsidR="00923475" w:rsidRDefault="00923475" w:rsidP="00B969B7">
      <w:pPr>
        <w:spacing w:line="300" w:lineRule="exact"/>
        <w:rPr>
          <w:rFonts w:ascii="Palatino Linotype" w:hAnsi="Palatino Linotype"/>
          <w:sz w:val="28"/>
        </w:rPr>
      </w:pPr>
    </w:p>
    <w:p w:rsidR="006211BF" w:rsidRDefault="006211BF" w:rsidP="00B969B7">
      <w:pPr>
        <w:spacing w:line="300" w:lineRule="exact"/>
        <w:rPr>
          <w:rFonts w:ascii="Palatino Linotype" w:hAnsi="Palatino Linotype"/>
          <w:sz w:val="28"/>
        </w:rPr>
      </w:pPr>
    </w:p>
    <w:p w:rsidR="002409A0" w:rsidRDefault="006211BF" w:rsidP="00B969B7">
      <w:pPr>
        <w:spacing w:line="300" w:lineRule="exact"/>
        <w:rPr>
          <w:rFonts w:ascii="Palatino Linotype" w:hAnsi="Palatino Linotype"/>
          <w:sz w:val="28"/>
        </w:rPr>
      </w:pPr>
      <w:r>
        <w:rPr>
          <w:rFonts w:ascii="Palatino Linotype" w:hAnsi="Palatino Linotype"/>
          <w:sz w:val="28"/>
        </w:rPr>
        <w:t xml:space="preserve">c) </w:t>
      </w:r>
      <w:r w:rsidR="007A09BF">
        <w:rPr>
          <w:rFonts w:ascii="Palatino Linotype" w:hAnsi="Palatino Linotype"/>
          <w:sz w:val="28"/>
        </w:rPr>
        <w:t>Give an example of a theory in physics that was falsified</w:t>
      </w:r>
      <w:r w:rsidR="00561D4D">
        <w:rPr>
          <w:rFonts w:ascii="Palatino Linotype" w:hAnsi="Palatino Linotype"/>
          <w:sz w:val="28"/>
        </w:rPr>
        <w:t xml:space="preserve"> and what falsified it</w:t>
      </w:r>
      <w:r w:rsidR="007A09BF">
        <w:rPr>
          <w:rFonts w:ascii="Palatino Linotype" w:hAnsi="Palatino Linotype"/>
          <w:sz w:val="28"/>
        </w:rPr>
        <w:t>.</w:t>
      </w:r>
    </w:p>
    <w:p w:rsidR="006211BF" w:rsidRDefault="006211BF" w:rsidP="00B969B7">
      <w:pPr>
        <w:spacing w:line="300" w:lineRule="exact"/>
        <w:rPr>
          <w:rFonts w:ascii="Palatino Linotype" w:hAnsi="Palatino Linotype"/>
          <w:sz w:val="28"/>
        </w:rPr>
      </w:pPr>
    </w:p>
    <w:p w:rsidR="006211BF" w:rsidRDefault="006211BF" w:rsidP="00B969B7">
      <w:pPr>
        <w:spacing w:line="300" w:lineRule="exact"/>
        <w:rPr>
          <w:rFonts w:ascii="Palatino Linotype" w:hAnsi="Palatino Linotype"/>
          <w:color w:val="FF0000"/>
          <w:sz w:val="28"/>
        </w:rPr>
      </w:pPr>
    </w:p>
    <w:p w:rsidR="00923475" w:rsidRDefault="00923475" w:rsidP="00B969B7">
      <w:pPr>
        <w:spacing w:line="300" w:lineRule="exact"/>
        <w:rPr>
          <w:rFonts w:ascii="Palatino Linotype" w:hAnsi="Palatino Linotype"/>
          <w:sz w:val="28"/>
        </w:rPr>
      </w:pPr>
    </w:p>
    <w:p w:rsidR="006211BF" w:rsidRDefault="006211BF" w:rsidP="00B969B7">
      <w:pPr>
        <w:spacing w:line="300" w:lineRule="exact"/>
        <w:rPr>
          <w:rFonts w:ascii="Palatino Linotype" w:hAnsi="Palatino Linotype"/>
          <w:sz w:val="28"/>
        </w:rPr>
      </w:pPr>
    </w:p>
    <w:p w:rsidR="006211BF" w:rsidRDefault="006211BF" w:rsidP="00B969B7">
      <w:pPr>
        <w:spacing w:line="300" w:lineRule="exact"/>
        <w:rPr>
          <w:rFonts w:ascii="Palatino Linotype" w:hAnsi="Palatino Linotype"/>
          <w:sz w:val="28"/>
        </w:rPr>
      </w:pPr>
      <w:r>
        <w:rPr>
          <w:rFonts w:ascii="Palatino Linotype" w:hAnsi="Palatino Linotype"/>
          <w:sz w:val="28"/>
        </w:rPr>
        <w:t xml:space="preserve">d) Give an example of a theory that has not been falsified and give two examples of observations that </w:t>
      </w:r>
      <w:r w:rsidR="00F95868">
        <w:rPr>
          <w:rFonts w:ascii="Palatino Linotype" w:hAnsi="Palatino Linotype"/>
          <w:sz w:val="28"/>
        </w:rPr>
        <w:t>failed to</w:t>
      </w:r>
      <w:r>
        <w:rPr>
          <w:rFonts w:ascii="Palatino Linotype" w:hAnsi="Palatino Linotype"/>
          <w:sz w:val="28"/>
        </w:rPr>
        <w:t xml:space="preserve"> falsify it.</w:t>
      </w:r>
    </w:p>
    <w:p w:rsidR="00BF3C76" w:rsidRDefault="00BF3C76" w:rsidP="00B969B7">
      <w:pPr>
        <w:spacing w:line="300" w:lineRule="exact"/>
        <w:rPr>
          <w:rFonts w:ascii="Palatino Linotype" w:hAnsi="Palatino Linotype"/>
          <w:sz w:val="28"/>
        </w:rPr>
      </w:pPr>
    </w:p>
    <w:p w:rsidR="00BF3C76" w:rsidRPr="003A5E5B" w:rsidRDefault="00BF3C76" w:rsidP="00BF3C76">
      <w:pPr>
        <w:spacing w:line="300" w:lineRule="exact"/>
        <w:rPr>
          <w:rFonts w:ascii="Palatino Linotype" w:hAnsi="Palatino Linotype"/>
          <w:sz w:val="28"/>
        </w:rPr>
      </w:pPr>
      <w:r>
        <w:rPr>
          <w:rFonts w:ascii="Palatino Linotype" w:hAnsi="Palatino Linotype"/>
          <w:sz w:val="28"/>
        </w:rPr>
        <w:br w:type="page"/>
        <w:t>2. (</w:t>
      </w:r>
      <w:r w:rsidR="001A0320">
        <w:rPr>
          <w:rFonts w:ascii="Palatino Linotype" w:hAnsi="Palatino Linotype"/>
          <w:sz w:val="28"/>
        </w:rPr>
        <w:t>8</w:t>
      </w:r>
      <w:r>
        <w:rPr>
          <w:rFonts w:ascii="Palatino Linotype" w:hAnsi="Palatino Linotype"/>
          <w:sz w:val="28"/>
        </w:rPr>
        <w:t xml:space="preserve"> pts) The Indian Ocean tsunami of 2004 caused significant damage on the </w:t>
      </w:r>
      <w:r w:rsidRPr="002117C7">
        <w:rPr>
          <w:rFonts w:ascii="Palatino Linotype" w:hAnsi="Palatino Linotype"/>
          <w:i/>
          <w:sz w:val="28"/>
        </w:rPr>
        <w:t>west</w:t>
      </w:r>
      <w:r>
        <w:rPr>
          <w:rFonts w:ascii="Palatino Linotype" w:hAnsi="Palatino Linotype"/>
          <w:sz w:val="28"/>
        </w:rPr>
        <w:t xml:space="preserve"> coast of Sri Lanka, despite the fact that the earthquake that triggered it occurred almost directly </w:t>
      </w:r>
      <w:r w:rsidRPr="007E3240">
        <w:rPr>
          <w:rFonts w:ascii="Palatino Linotype" w:hAnsi="Palatino Linotype"/>
          <w:i/>
          <w:sz w:val="28"/>
        </w:rPr>
        <w:t>east</w:t>
      </w:r>
      <w:r>
        <w:rPr>
          <w:rFonts w:ascii="Palatino Linotype" w:hAnsi="Palatino Linotype"/>
          <w:sz w:val="28"/>
        </w:rPr>
        <w:t xml:space="preserve"> of Sri Lanka, and the tsunami directly struck the east side of Sri Lanka.  </w:t>
      </w:r>
      <w:r w:rsidR="00C6671B">
        <w:rPr>
          <w:rFonts w:ascii="Palatino Linotype" w:hAnsi="Palatino Linotype"/>
          <w:sz w:val="28"/>
        </w:rPr>
        <w:t>Provide</w:t>
      </w:r>
      <w:r>
        <w:rPr>
          <w:rFonts w:ascii="Palatino Linotype" w:hAnsi="Palatino Linotype"/>
          <w:sz w:val="28"/>
        </w:rPr>
        <w:t xml:space="preserve"> two physical phenomena </w:t>
      </w:r>
      <w:r w:rsidR="00C6671B">
        <w:rPr>
          <w:rFonts w:ascii="Palatino Linotype" w:hAnsi="Palatino Linotype"/>
          <w:sz w:val="28"/>
        </w:rPr>
        <w:t xml:space="preserve">that </w:t>
      </w:r>
      <w:r>
        <w:rPr>
          <w:rFonts w:ascii="Palatino Linotype" w:hAnsi="Palatino Linotype"/>
          <w:sz w:val="28"/>
        </w:rPr>
        <w:t>could have played roles in causing this</w:t>
      </w:r>
      <w:r w:rsidR="008F6F5E">
        <w:rPr>
          <w:rFonts w:ascii="Palatino Linotype" w:hAnsi="Palatino Linotype"/>
          <w:sz w:val="28"/>
        </w:rPr>
        <w:t xml:space="preserve"> and why</w:t>
      </w:r>
      <w:r w:rsidR="00EB1543">
        <w:rPr>
          <w:rFonts w:ascii="Palatino Linotype" w:hAnsi="Palatino Linotype"/>
          <w:sz w:val="28"/>
        </w:rPr>
        <w:t>.</w:t>
      </w:r>
    </w:p>
    <w:p w:rsidR="00BF3C76" w:rsidRPr="003A5E5B" w:rsidRDefault="00BF3C76" w:rsidP="00BF3C76">
      <w:pPr>
        <w:spacing w:line="300" w:lineRule="exact"/>
        <w:rPr>
          <w:rFonts w:ascii="Palatino Linotype" w:hAnsi="Palatino Linotype"/>
          <w:sz w:val="28"/>
        </w:rPr>
      </w:pPr>
    </w:p>
    <w:p w:rsidR="00BF3C76" w:rsidRPr="003A5E5B" w:rsidRDefault="00AA2506" w:rsidP="00BF3C76">
      <w:pPr>
        <w:ind w:left="274" w:hanging="274"/>
        <w:jc w:val="center"/>
        <w:rPr>
          <w:rFonts w:ascii="Palatino Linotype" w:hAnsi="Palatino Linotype"/>
          <w:sz w:val="28"/>
        </w:rPr>
      </w:pPr>
      <w:r>
        <w:rPr>
          <w:rFonts w:ascii="Palatino Linotype" w:hAnsi="Palatino Linotype"/>
          <w:noProof/>
          <w:sz w:val="28"/>
        </w:rPr>
        <w:drawing>
          <wp:inline distT="0" distB="0" distL="0" distR="0">
            <wp:extent cx="4699635" cy="32848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l="7292" t="7716" r="7060" b="12500"/>
                    <a:stretch>
                      <a:fillRect/>
                    </a:stretch>
                  </pic:blipFill>
                  <pic:spPr bwMode="auto">
                    <a:xfrm>
                      <a:off x="0" y="0"/>
                      <a:ext cx="4699635" cy="3284855"/>
                    </a:xfrm>
                    <a:prstGeom prst="rect">
                      <a:avLst/>
                    </a:prstGeom>
                    <a:noFill/>
                    <a:ln>
                      <a:noFill/>
                    </a:ln>
                  </pic:spPr>
                </pic:pic>
              </a:graphicData>
            </a:graphic>
          </wp:inline>
        </w:drawing>
      </w:r>
    </w:p>
    <w:p w:rsidR="00BF3C76" w:rsidRDefault="00BF3C76" w:rsidP="00BF3C76">
      <w:pPr>
        <w:spacing w:line="300" w:lineRule="exact"/>
        <w:rPr>
          <w:rFonts w:ascii="Palatino Linotype" w:hAnsi="Palatino Linotype"/>
          <w:sz w:val="28"/>
        </w:rPr>
      </w:pPr>
      <w:r w:rsidRPr="003A5E5B">
        <w:rPr>
          <w:rFonts w:ascii="Palatino Linotype" w:hAnsi="Palatino Linotype"/>
          <w:sz w:val="28"/>
        </w:rPr>
        <w:t xml:space="preserve"> </w:t>
      </w:r>
    </w:p>
    <w:p w:rsidR="0034383C" w:rsidRPr="003A5E5B" w:rsidRDefault="0034383C" w:rsidP="00BF3C76">
      <w:pPr>
        <w:spacing w:line="300" w:lineRule="exact"/>
        <w:rPr>
          <w:rFonts w:ascii="Palatino Linotype" w:hAnsi="Palatino Linotype"/>
          <w:color w:val="3366FF"/>
          <w:sz w:val="28"/>
        </w:rPr>
      </w:pPr>
    </w:p>
    <w:p w:rsidR="00BF3C76" w:rsidRPr="003A5E5B" w:rsidRDefault="00BF3C76" w:rsidP="00BF3C76">
      <w:pPr>
        <w:spacing w:line="300" w:lineRule="exact"/>
        <w:ind w:left="270" w:hanging="270"/>
        <w:rPr>
          <w:rFonts w:ascii="Palatino Linotype" w:hAnsi="Palatino Linotype"/>
          <w:sz w:val="28"/>
        </w:rPr>
      </w:pPr>
    </w:p>
    <w:p w:rsidR="00BF3C76" w:rsidRDefault="00BF3C76" w:rsidP="00BF3C76">
      <w:pPr>
        <w:spacing w:line="300" w:lineRule="exact"/>
        <w:rPr>
          <w:rFonts w:ascii="Palatino Linotype" w:hAnsi="Palatino Linotype"/>
          <w:sz w:val="28"/>
        </w:rPr>
      </w:pPr>
    </w:p>
    <w:p w:rsidR="000D20F0" w:rsidRDefault="002409A0" w:rsidP="00B969B7">
      <w:pPr>
        <w:spacing w:line="300" w:lineRule="exact"/>
        <w:rPr>
          <w:rFonts w:ascii="Palatino Linotype" w:hAnsi="Palatino Linotype"/>
          <w:sz w:val="28"/>
        </w:rPr>
      </w:pPr>
      <w:r>
        <w:rPr>
          <w:rFonts w:ascii="Palatino Linotype" w:hAnsi="Palatino Linotype"/>
          <w:sz w:val="28"/>
        </w:rPr>
        <w:br w:type="page"/>
        <w:t>3. (</w:t>
      </w:r>
      <w:r w:rsidR="00FD111F">
        <w:rPr>
          <w:rFonts w:ascii="Palatino Linotype" w:hAnsi="Palatino Linotype"/>
          <w:sz w:val="28"/>
        </w:rPr>
        <w:t>10</w:t>
      </w:r>
      <w:r>
        <w:rPr>
          <w:rFonts w:ascii="Palatino Linotype" w:hAnsi="Palatino Linotype"/>
          <w:sz w:val="28"/>
        </w:rPr>
        <w:t xml:space="preserve"> pts) Explain Young’s two-slit experiment and its significance for</w:t>
      </w:r>
      <w:r w:rsidR="000D20F0">
        <w:rPr>
          <w:rFonts w:ascii="Palatino Linotype" w:hAnsi="Palatino Linotype"/>
          <w:sz w:val="28"/>
        </w:rPr>
        <w:t>:</w:t>
      </w:r>
    </w:p>
    <w:p w:rsidR="000D20F0" w:rsidRDefault="000D20F0" w:rsidP="00B969B7">
      <w:pPr>
        <w:spacing w:line="300" w:lineRule="exact"/>
        <w:rPr>
          <w:rFonts w:ascii="Palatino Linotype" w:hAnsi="Palatino Linotype"/>
          <w:sz w:val="28"/>
        </w:rPr>
      </w:pPr>
    </w:p>
    <w:p w:rsidR="000D20F0" w:rsidRDefault="000D20F0" w:rsidP="00B969B7">
      <w:pPr>
        <w:spacing w:line="300" w:lineRule="exact"/>
        <w:rPr>
          <w:rFonts w:ascii="Palatino Linotype" w:hAnsi="Palatino Linotype"/>
          <w:sz w:val="28"/>
        </w:rPr>
      </w:pPr>
      <w:r>
        <w:rPr>
          <w:rFonts w:ascii="Palatino Linotype" w:hAnsi="Palatino Linotype"/>
          <w:sz w:val="28"/>
        </w:rPr>
        <w:t>a)</w:t>
      </w:r>
      <w:r w:rsidR="002409A0">
        <w:rPr>
          <w:rFonts w:ascii="Palatino Linotype" w:hAnsi="Palatino Linotype"/>
          <w:sz w:val="28"/>
        </w:rPr>
        <w:t xml:space="preserve"> light in the early 19</w:t>
      </w:r>
      <w:r w:rsidR="002409A0" w:rsidRPr="00597D0C">
        <w:rPr>
          <w:rFonts w:ascii="Palatino Linotype" w:hAnsi="Palatino Linotype"/>
          <w:sz w:val="28"/>
          <w:vertAlign w:val="superscript"/>
        </w:rPr>
        <w:t>th</w:t>
      </w:r>
      <w:r w:rsidR="002409A0">
        <w:rPr>
          <w:rFonts w:ascii="Palatino Linotype" w:hAnsi="Palatino Linotype"/>
          <w:sz w:val="28"/>
        </w:rPr>
        <w:t xml:space="preserve"> century</w:t>
      </w:r>
      <w:r>
        <w:rPr>
          <w:rFonts w:ascii="Palatino Linotype" w:hAnsi="Palatino Linotype"/>
          <w:sz w:val="28"/>
        </w:rPr>
        <w:t>,</w:t>
      </w:r>
    </w:p>
    <w:p w:rsidR="000D20F0" w:rsidRDefault="000D20F0" w:rsidP="00B969B7">
      <w:pPr>
        <w:spacing w:line="300" w:lineRule="exact"/>
        <w:rPr>
          <w:rFonts w:ascii="Palatino Linotype" w:hAnsi="Palatino Linotype"/>
          <w:sz w:val="28"/>
        </w:rPr>
      </w:pPr>
    </w:p>
    <w:p w:rsidR="000D20F0" w:rsidRDefault="000D20F0" w:rsidP="00B969B7">
      <w:pPr>
        <w:spacing w:line="300" w:lineRule="exact"/>
        <w:rPr>
          <w:rFonts w:ascii="Palatino Linotype" w:hAnsi="Palatino Linotype"/>
          <w:sz w:val="28"/>
        </w:rPr>
      </w:pPr>
    </w:p>
    <w:p w:rsidR="000D20F0" w:rsidRDefault="000D20F0" w:rsidP="00B969B7">
      <w:pPr>
        <w:spacing w:line="300" w:lineRule="exact"/>
        <w:rPr>
          <w:rFonts w:ascii="Palatino Linotype" w:hAnsi="Palatino Linotype"/>
          <w:sz w:val="28"/>
        </w:rPr>
      </w:pPr>
    </w:p>
    <w:p w:rsidR="000D20F0" w:rsidRDefault="000D20F0" w:rsidP="00B969B7">
      <w:pPr>
        <w:spacing w:line="300" w:lineRule="exact"/>
        <w:rPr>
          <w:rFonts w:ascii="Palatino Linotype" w:hAnsi="Palatino Linotype"/>
          <w:sz w:val="28"/>
        </w:rPr>
      </w:pPr>
    </w:p>
    <w:p w:rsidR="000D20F0" w:rsidRDefault="000D20F0" w:rsidP="00B969B7">
      <w:pPr>
        <w:spacing w:line="300" w:lineRule="exact"/>
        <w:rPr>
          <w:rFonts w:ascii="Palatino Linotype" w:hAnsi="Palatino Linotype"/>
          <w:sz w:val="28"/>
        </w:rPr>
      </w:pPr>
    </w:p>
    <w:p w:rsidR="000D20F0" w:rsidRDefault="000D20F0" w:rsidP="00B969B7">
      <w:pPr>
        <w:spacing w:line="300" w:lineRule="exact"/>
        <w:rPr>
          <w:rFonts w:ascii="Palatino Linotype" w:hAnsi="Palatino Linotype"/>
          <w:sz w:val="28"/>
        </w:rPr>
      </w:pPr>
      <w:r>
        <w:rPr>
          <w:rFonts w:ascii="Palatino Linotype" w:hAnsi="Palatino Linotype"/>
          <w:sz w:val="28"/>
        </w:rPr>
        <w:t xml:space="preserve">b) </w:t>
      </w:r>
      <w:r w:rsidR="002409A0">
        <w:rPr>
          <w:rFonts w:ascii="Palatino Linotype" w:hAnsi="Palatino Linotype"/>
          <w:sz w:val="28"/>
        </w:rPr>
        <w:t>particles in the mid-20</w:t>
      </w:r>
      <w:r w:rsidR="002409A0" w:rsidRPr="00597D0C">
        <w:rPr>
          <w:rFonts w:ascii="Palatino Linotype" w:hAnsi="Palatino Linotype"/>
          <w:sz w:val="28"/>
          <w:vertAlign w:val="superscript"/>
        </w:rPr>
        <w:t>th</w:t>
      </w:r>
      <w:r w:rsidR="002409A0">
        <w:rPr>
          <w:rFonts w:ascii="Palatino Linotype" w:hAnsi="Palatino Linotype"/>
          <w:sz w:val="28"/>
        </w:rPr>
        <w:t xml:space="preserve"> century, </w:t>
      </w:r>
    </w:p>
    <w:p w:rsidR="000D20F0" w:rsidRDefault="000D20F0" w:rsidP="00B969B7">
      <w:pPr>
        <w:spacing w:line="300" w:lineRule="exact"/>
        <w:rPr>
          <w:rFonts w:ascii="Palatino Linotype" w:hAnsi="Palatino Linotype"/>
          <w:sz w:val="28"/>
        </w:rPr>
      </w:pPr>
    </w:p>
    <w:p w:rsidR="00CF6906" w:rsidRDefault="00CF6906" w:rsidP="00B969B7">
      <w:pPr>
        <w:spacing w:line="300" w:lineRule="exact"/>
        <w:rPr>
          <w:rFonts w:ascii="Palatino Linotype" w:hAnsi="Palatino Linotype"/>
          <w:sz w:val="28"/>
        </w:rPr>
      </w:pPr>
    </w:p>
    <w:p w:rsidR="000D20F0" w:rsidRDefault="000D20F0" w:rsidP="00B969B7">
      <w:pPr>
        <w:spacing w:line="300" w:lineRule="exact"/>
        <w:rPr>
          <w:rFonts w:ascii="Palatino Linotype" w:hAnsi="Palatino Linotype"/>
          <w:sz w:val="28"/>
        </w:rPr>
      </w:pPr>
    </w:p>
    <w:p w:rsidR="000D20F0" w:rsidRDefault="000D20F0" w:rsidP="00B969B7">
      <w:pPr>
        <w:spacing w:line="300" w:lineRule="exact"/>
        <w:rPr>
          <w:rFonts w:ascii="Palatino Linotype" w:hAnsi="Palatino Linotype"/>
          <w:sz w:val="28"/>
        </w:rPr>
      </w:pPr>
    </w:p>
    <w:p w:rsidR="000D20F0" w:rsidRDefault="000D20F0" w:rsidP="00B969B7">
      <w:pPr>
        <w:spacing w:line="300" w:lineRule="exact"/>
        <w:rPr>
          <w:rFonts w:ascii="Palatino Linotype" w:hAnsi="Palatino Linotype"/>
          <w:sz w:val="28"/>
        </w:rPr>
      </w:pPr>
    </w:p>
    <w:p w:rsidR="00AD1822" w:rsidRDefault="000D20F0" w:rsidP="00B969B7">
      <w:pPr>
        <w:spacing w:line="300" w:lineRule="exact"/>
        <w:rPr>
          <w:rFonts w:ascii="Palatino Linotype" w:hAnsi="Palatino Linotype"/>
          <w:sz w:val="28"/>
        </w:rPr>
      </w:pPr>
      <w:r>
        <w:rPr>
          <w:rFonts w:ascii="Palatino Linotype" w:hAnsi="Palatino Linotype"/>
          <w:sz w:val="28"/>
        </w:rPr>
        <w:t xml:space="preserve">c) </w:t>
      </w:r>
      <w:r w:rsidR="00C85C7B">
        <w:rPr>
          <w:rFonts w:ascii="Palatino Linotype" w:hAnsi="Palatino Linotype"/>
          <w:sz w:val="28"/>
        </w:rPr>
        <w:t xml:space="preserve">and </w:t>
      </w:r>
      <w:r w:rsidR="002409A0">
        <w:rPr>
          <w:rFonts w:ascii="Palatino Linotype" w:hAnsi="Palatino Linotype"/>
          <w:sz w:val="28"/>
        </w:rPr>
        <w:t>very weak light beams again in the mid-20</w:t>
      </w:r>
      <w:r w:rsidR="002409A0" w:rsidRPr="00597D0C">
        <w:rPr>
          <w:rFonts w:ascii="Palatino Linotype" w:hAnsi="Palatino Linotype"/>
          <w:sz w:val="28"/>
          <w:vertAlign w:val="superscript"/>
        </w:rPr>
        <w:t>th</w:t>
      </w:r>
      <w:r w:rsidR="002409A0">
        <w:rPr>
          <w:rFonts w:ascii="Palatino Linotype" w:hAnsi="Palatino Linotype"/>
          <w:sz w:val="28"/>
        </w:rPr>
        <w:t xml:space="preserve"> century.  </w:t>
      </w:r>
    </w:p>
    <w:p w:rsidR="00AD1822" w:rsidRDefault="00AD1822" w:rsidP="00B969B7">
      <w:pPr>
        <w:spacing w:line="300" w:lineRule="exact"/>
        <w:rPr>
          <w:rFonts w:ascii="Palatino Linotype" w:hAnsi="Palatino Linotype"/>
          <w:sz w:val="28"/>
        </w:rPr>
      </w:pPr>
    </w:p>
    <w:p w:rsidR="00AD1822" w:rsidRDefault="00AD1822" w:rsidP="00B969B7">
      <w:pPr>
        <w:spacing w:line="300" w:lineRule="exact"/>
        <w:rPr>
          <w:rFonts w:ascii="Palatino Linotype" w:hAnsi="Palatino Linotype"/>
          <w:sz w:val="28"/>
        </w:rPr>
      </w:pPr>
    </w:p>
    <w:p w:rsidR="00AD1822" w:rsidRDefault="00AD1822" w:rsidP="00B969B7">
      <w:pPr>
        <w:spacing w:line="300" w:lineRule="exact"/>
        <w:rPr>
          <w:rFonts w:ascii="Palatino Linotype" w:hAnsi="Palatino Linotype"/>
          <w:sz w:val="28"/>
        </w:rPr>
      </w:pPr>
    </w:p>
    <w:p w:rsidR="00AD1822" w:rsidRDefault="00AD1822" w:rsidP="00B969B7">
      <w:pPr>
        <w:spacing w:line="300" w:lineRule="exact"/>
        <w:rPr>
          <w:rFonts w:ascii="Palatino Linotype" w:hAnsi="Palatino Linotype"/>
          <w:sz w:val="28"/>
        </w:rPr>
      </w:pPr>
    </w:p>
    <w:p w:rsidR="00AD1822" w:rsidRDefault="00AD1822" w:rsidP="00B969B7">
      <w:pPr>
        <w:spacing w:line="300" w:lineRule="exact"/>
        <w:rPr>
          <w:rFonts w:ascii="Palatino Linotype" w:hAnsi="Palatino Linotype"/>
          <w:sz w:val="28"/>
        </w:rPr>
      </w:pPr>
    </w:p>
    <w:p w:rsidR="00E9372E" w:rsidRPr="003A5E5B" w:rsidRDefault="00AD1822" w:rsidP="00B969B7">
      <w:pPr>
        <w:spacing w:line="300" w:lineRule="exact"/>
        <w:rPr>
          <w:rFonts w:ascii="Palatino Linotype" w:hAnsi="Palatino Linotype"/>
          <w:sz w:val="28"/>
        </w:rPr>
      </w:pPr>
      <w:r>
        <w:rPr>
          <w:rFonts w:ascii="Palatino Linotype" w:hAnsi="Palatino Linotype"/>
          <w:sz w:val="28"/>
        </w:rPr>
        <w:t xml:space="preserve">d) </w:t>
      </w:r>
      <w:r w:rsidR="002409A0">
        <w:rPr>
          <w:rFonts w:ascii="Palatino Linotype" w:hAnsi="Palatino Linotype"/>
          <w:sz w:val="28"/>
        </w:rPr>
        <w:t>What have we learned from these measurements?</w:t>
      </w:r>
    </w:p>
    <w:p w:rsidR="00E9372E" w:rsidRPr="003A5E5B" w:rsidRDefault="00E9372E" w:rsidP="00B969B7">
      <w:pPr>
        <w:spacing w:line="300" w:lineRule="exact"/>
        <w:rPr>
          <w:rFonts w:ascii="Palatino Linotype" w:hAnsi="Palatino Linotype"/>
          <w:sz w:val="28"/>
        </w:rPr>
      </w:pPr>
    </w:p>
    <w:p w:rsidR="00E9372E" w:rsidRPr="003A5E5B" w:rsidRDefault="00E9372E" w:rsidP="00B969B7">
      <w:pPr>
        <w:spacing w:line="300" w:lineRule="exact"/>
        <w:rPr>
          <w:rFonts w:ascii="Palatino Linotype" w:hAnsi="Palatino Linotype"/>
          <w:sz w:val="28"/>
        </w:rPr>
      </w:pPr>
    </w:p>
    <w:p w:rsidR="00E26A68" w:rsidRPr="003A5E5B" w:rsidRDefault="00E26A68" w:rsidP="00B969B7">
      <w:pPr>
        <w:spacing w:line="300" w:lineRule="exact"/>
        <w:rPr>
          <w:rFonts w:ascii="Palatino Linotype" w:hAnsi="Palatino Linotype"/>
          <w:color w:val="3366FF"/>
          <w:sz w:val="28"/>
        </w:rPr>
      </w:pPr>
    </w:p>
    <w:p w:rsidR="00E26A68" w:rsidRPr="003A5E5B" w:rsidRDefault="00E26A68" w:rsidP="00B969B7">
      <w:pPr>
        <w:spacing w:line="300" w:lineRule="exact"/>
        <w:ind w:left="270" w:hanging="270"/>
        <w:rPr>
          <w:rFonts w:ascii="Palatino Linotype" w:hAnsi="Palatino Linotype"/>
          <w:sz w:val="28"/>
        </w:rPr>
      </w:pPr>
    </w:p>
    <w:p w:rsidR="00E9372E" w:rsidRPr="003A5E5B" w:rsidRDefault="00E9372E" w:rsidP="00B969B7">
      <w:pPr>
        <w:spacing w:line="300" w:lineRule="exact"/>
        <w:ind w:left="270" w:hanging="270"/>
        <w:rPr>
          <w:rFonts w:ascii="Palatino Linotype" w:hAnsi="Palatino Linotype"/>
          <w:sz w:val="28"/>
        </w:rPr>
      </w:pPr>
    </w:p>
    <w:p w:rsidR="0094661E" w:rsidRPr="001D593B" w:rsidRDefault="0094661E" w:rsidP="00D31722">
      <w:pPr>
        <w:pStyle w:val="NormalWeb"/>
        <w:spacing w:before="0" w:beforeAutospacing="0" w:after="0" w:afterAutospacing="0" w:line="300" w:lineRule="exact"/>
        <w:rPr>
          <w:rFonts w:ascii="Palatino Linotype" w:hAnsi="Palatino Linotype"/>
          <w:color w:val="FF0000"/>
          <w:sz w:val="28"/>
        </w:rPr>
      </w:pPr>
    </w:p>
    <w:p w:rsidR="003D2A99" w:rsidRDefault="00174431" w:rsidP="00B969B7">
      <w:pPr>
        <w:spacing w:line="300" w:lineRule="exact"/>
        <w:rPr>
          <w:rFonts w:ascii="Palatino Linotype" w:hAnsi="Palatino Linotype"/>
          <w:sz w:val="28"/>
        </w:rPr>
      </w:pPr>
      <w:r>
        <w:rPr>
          <w:rFonts w:ascii="Palatino Linotype" w:hAnsi="Palatino Linotype"/>
          <w:sz w:val="28"/>
        </w:rPr>
        <w:br w:type="page"/>
      </w:r>
      <w:r w:rsidR="00D31722">
        <w:rPr>
          <w:rFonts w:ascii="Palatino Linotype" w:hAnsi="Palatino Linotype"/>
          <w:sz w:val="28"/>
        </w:rPr>
        <w:t>4</w:t>
      </w:r>
      <w:r w:rsidR="00BC6DEF">
        <w:rPr>
          <w:rFonts w:ascii="Palatino Linotype" w:hAnsi="Palatino Linotype"/>
          <w:sz w:val="28"/>
        </w:rPr>
        <w:t>. (</w:t>
      </w:r>
      <w:r w:rsidR="007D4B11">
        <w:rPr>
          <w:rFonts w:ascii="Palatino Linotype" w:hAnsi="Palatino Linotype"/>
          <w:sz w:val="28"/>
        </w:rPr>
        <w:t>8</w:t>
      </w:r>
      <w:r w:rsidR="00BC6DEF">
        <w:rPr>
          <w:rFonts w:ascii="Palatino Linotype" w:hAnsi="Palatino Linotype"/>
          <w:sz w:val="28"/>
        </w:rPr>
        <w:t xml:space="preserve"> pts) </w:t>
      </w:r>
      <w:r w:rsidR="003D2A99">
        <w:rPr>
          <w:rFonts w:ascii="Palatino Linotype" w:hAnsi="Palatino Linotype"/>
          <w:sz w:val="28"/>
        </w:rPr>
        <w:t>Atoms</w:t>
      </w:r>
    </w:p>
    <w:p w:rsidR="003D2A99" w:rsidRDefault="003D2A99" w:rsidP="00B969B7">
      <w:pPr>
        <w:spacing w:line="300" w:lineRule="exact"/>
        <w:rPr>
          <w:rFonts w:ascii="Palatino Linotype" w:hAnsi="Palatino Linotype"/>
          <w:sz w:val="28"/>
        </w:rPr>
      </w:pPr>
    </w:p>
    <w:p w:rsidR="003D2A99" w:rsidRDefault="003D2A99" w:rsidP="00B969B7">
      <w:pPr>
        <w:spacing w:line="300" w:lineRule="exact"/>
        <w:rPr>
          <w:rFonts w:ascii="Palatino Linotype" w:hAnsi="Palatino Linotype"/>
          <w:sz w:val="28"/>
        </w:rPr>
      </w:pPr>
      <w:r>
        <w:rPr>
          <w:rFonts w:ascii="Palatino Linotype" w:hAnsi="Palatino Linotype"/>
          <w:sz w:val="28"/>
        </w:rPr>
        <w:t xml:space="preserve">a) </w:t>
      </w:r>
      <w:r w:rsidR="00A00190">
        <w:rPr>
          <w:rFonts w:ascii="Palatino Linotype" w:hAnsi="Palatino Linotype"/>
          <w:sz w:val="28"/>
        </w:rPr>
        <w:t>How d</w:t>
      </w:r>
      <w:r w:rsidR="00A339CC">
        <w:rPr>
          <w:rFonts w:ascii="Palatino Linotype" w:hAnsi="Palatino Linotype"/>
          <w:sz w:val="28"/>
        </w:rPr>
        <w:t xml:space="preserve">id physicists first determine </w:t>
      </w:r>
      <w:r w:rsidR="00A00190">
        <w:rPr>
          <w:rFonts w:ascii="Palatino Linotype" w:hAnsi="Palatino Linotype"/>
          <w:sz w:val="28"/>
        </w:rPr>
        <w:t xml:space="preserve">that the positive charge in an atom is concentrated in a small region in the center? </w:t>
      </w:r>
    </w:p>
    <w:p w:rsidR="00A23029" w:rsidRDefault="00A23029" w:rsidP="00B969B7">
      <w:pPr>
        <w:spacing w:line="300" w:lineRule="exact"/>
        <w:rPr>
          <w:rFonts w:ascii="Palatino Linotype" w:hAnsi="Palatino Linotype"/>
          <w:color w:val="FF0000"/>
          <w:sz w:val="28"/>
        </w:rPr>
      </w:pPr>
    </w:p>
    <w:p w:rsidR="00A23029" w:rsidRDefault="00A23029" w:rsidP="00B969B7">
      <w:pPr>
        <w:spacing w:line="300" w:lineRule="exact"/>
        <w:rPr>
          <w:rFonts w:ascii="Palatino Linotype" w:hAnsi="Palatino Linotype"/>
          <w:color w:val="FF0000"/>
          <w:sz w:val="28"/>
        </w:rPr>
      </w:pPr>
    </w:p>
    <w:p w:rsidR="00CF6906" w:rsidRDefault="00CF6906" w:rsidP="00B969B7">
      <w:pPr>
        <w:spacing w:line="300" w:lineRule="exact"/>
        <w:rPr>
          <w:rFonts w:ascii="Palatino Linotype" w:hAnsi="Palatino Linotype"/>
          <w:sz w:val="28"/>
        </w:rPr>
      </w:pPr>
    </w:p>
    <w:p w:rsidR="00CF6906" w:rsidRDefault="00CF6906" w:rsidP="00B969B7">
      <w:pPr>
        <w:spacing w:line="300" w:lineRule="exact"/>
        <w:rPr>
          <w:rFonts w:ascii="Palatino Linotype" w:hAnsi="Palatino Linotype"/>
          <w:sz w:val="28"/>
        </w:rPr>
      </w:pPr>
    </w:p>
    <w:p w:rsidR="00A23029" w:rsidRDefault="00A23029" w:rsidP="00B969B7">
      <w:pPr>
        <w:spacing w:line="300" w:lineRule="exact"/>
        <w:rPr>
          <w:rFonts w:ascii="Palatino Linotype" w:hAnsi="Palatino Linotype"/>
          <w:sz w:val="28"/>
        </w:rPr>
      </w:pPr>
    </w:p>
    <w:p w:rsidR="003D2A99" w:rsidRDefault="003D2A99" w:rsidP="00B969B7">
      <w:pPr>
        <w:spacing w:line="300" w:lineRule="exact"/>
        <w:rPr>
          <w:rFonts w:ascii="Palatino Linotype" w:hAnsi="Palatino Linotype"/>
          <w:sz w:val="28"/>
        </w:rPr>
      </w:pPr>
      <w:r>
        <w:rPr>
          <w:rFonts w:ascii="Palatino Linotype" w:hAnsi="Palatino Linotype"/>
          <w:sz w:val="28"/>
        </w:rPr>
        <w:t>b) H</w:t>
      </w:r>
      <w:r w:rsidR="00A00190">
        <w:rPr>
          <w:rFonts w:ascii="Palatino Linotype" w:hAnsi="Palatino Linotype"/>
          <w:sz w:val="28"/>
        </w:rPr>
        <w:t xml:space="preserve">ow do we know that a solar-system-like model, in which the electrons orbit the nucleus as planets do around the sun, is wrong? </w:t>
      </w:r>
    </w:p>
    <w:p w:rsidR="00A23029" w:rsidRDefault="00A23029" w:rsidP="00B969B7">
      <w:pPr>
        <w:spacing w:line="300" w:lineRule="exact"/>
        <w:rPr>
          <w:rFonts w:ascii="Palatino Linotype" w:hAnsi="Palatino Linotype"/>
          <w:color w:val="FF0000"/>
          <w:sz w:val="28"/>
        </w:rPr>
      </w:pPr>
    </w:p>
    <w:p w:rsidR="00A23029" w:rsidRDefault="00A23029" w:rsidP="00B969B7">
      <w:pPr>
        <w:spacing w:line="300" w:lineRule="exact"/>
        <w:rPr>
          <w:rFonts w:ascii="Palatino Linotype" w:hAnsi="Palatino Linotype"/>
          <w:color w:val="FF0000"/>
          <w:sz w:val="28"/>
        </w:rPr>
      </w:pPr>
    </w:p>
    <w:p w:rsidR="00CF6906" w:rsidRDefault="00CF6906" w:rsidP="00B969B7">
      <w:pPr>
        <w:spacing w:line="300" w:lineRule="exact"/>
        <w:rPr>
          <w:rFonts w:ascii="Palatino Linotype" w:hAnsi="Palatino Linotype"/>
          <w:color w:val="FF0000"/>
          <w:sz w:val="28"/>
        </w:rPr>
      </w:pPr>
    </w:p>
    <w:p w:rsidR="00CF6906" w:rsidRDefault="00CF6906" w:rsidP="00B969B7">
      <w:pPr>
        <w:spacing w:line="300" w:lineRule="exact"/>
        <w:rPr>
          <w:rFonts w:ascii="Palatino Linotype" w:hAnsi="Palatino Linotype"/>
          <w:sz w:val="28"/>
        </w:rPr>
      </w:pPr>
    </w:p>
    <w:p w:rsidR="00A23029" w:rsidRDefault="00A23029" w:rsidP="00B969B7">
      <w:pPr>
        <w:spacing w:line="300" w:lineRule="exact"/>
        <w:rPr>
          <w:rFonts w:ascii="Palatino Linotype" w:hAnsi="Palatino Linotype"/>
          <w:sz w:val="28"/>
        </w:rPr>
      </w:pPr>
    </w:p>
    <w:p w:rsidR="00743D9B" w:rsidRDefault="003D2A99" w:rsidP="00B969B7">
      <w:pPr>
        <w:spacing w:line="300" w:lineRule="exact"/>
        <w:rPr>
          <w:rFonts w:ascii="Palatino Linotype" w:hAnsi="Palatino Linotype"/>
          <w:sz w:val="28"/>
        </w:rPr>
      </w:pPr>
      <w:r>
        <w:rPr>
          <w:rFonts w:ascii="Palatino Linotype" w:hAnsi="Palatino Linotype"/>
          <w:sz w:val="28"/>
        </w:rPr>
        <w:t xml:space="preserve">c) </w:t>
      </w:r>
      <w:r w:rsidR="00A00190">
        <w:rPr>
          <w:rFonts w:ascii="Palatino Linotype" w:hAnsi="Palatino Linotype"/>
          <w:sz w:val="28"/>
        </w:rPr>
        <w:t xml:space="preserve">How did Niels Bohr solve this problem? </w:t>
      </w:r>
    </w:p>
    <w:p w:rsidR="00743D9B" w:rsidRDefault="00743D9B" w:rsidP="00B969B7">
      <w:pPr>
        <w:spacing w:line="300" w:lineRule="exact"/>
        <w:rPr>
          <w:rFonts w:ascii="Palatino Linotype" w:hAnsi="Palatino Linotype"/>
          <w:sz w:val="28"/>
        </w:rPr>
      </w:pPr>
    </w:p>
    <w:p w:rsidR="00743D9B" w:rsidRDefault="00743D9B" w:rsidP="00B969B7">
      <w:pPr>
        <w:spacing w:line="300" w:lineRule="exact"/>
        <w:rPr>
          <w:rFonts w:ascii="Palatino Linotype" w:hAnsi="Palatino Linotype"/>
          <w:color w:val="FF0000"/>
          <w:sz w:val="28"/>
        </w:rPr>
      </w:pPr>
    </w:p>
    <w:p w:rsidR="00CF6906" w:rsidRDefault="00CF6906" w:rsidP="00B969B7">
      <w:pPr>
        <w:spacing w:line="300" w:lineRule="exact"/>
        <w:rPr>
          <w:rFonts w:ascii="Palatino Linotype" w:hAnsi="Palatino Linotype"/>
          <w:sz w:val="28"/>
        </w:rPr>
      </w:pPr>
    </w:p>
    <w:p w:rsidR="00CF6906" w:rsidRDefault="00CF6906" w:rsidP="00B969B7">
      <w:pPr>
        <w:spacing w:line="300" w:lineRule="exact"/>
        <w:rPr>
          <w:rFonts w:ascii="Palatino Linotype" w:hAnsi="Palatino Linotype"/>
          <w:sz w:val="28"/>
        </w:rPr>
      </w:pPr>
    </w:p>
    <w:p w:rsidR="00743D9B" w:rsidRDefault="00743D9B" w:rsidP="00B969B7">
      <w:pPr>
        <w:spacing w:line="300" w:lineRule="exact"/>
        <w:rPr>
          <w:rFonts w:ascii="Palatino Linotype" w:hAnsi="Palatino Linotype"/>
          <w:sz w:val="28"/>
        </w:rPr>
      </w:pPr>
    </w:p>
    <w:p w:rsidR="00BC6DEF" w:rsidRDefault="00743D9B" w:rsidP="00B969B7">
      <w:pPr>
        <w:spacing w:line="300" w:lineRule="exact"/>
        <w:rPr>
          <w:rFonts w:ascii="Palatino Linotype" w:hAnsi="Palatino Linotype"/>
          <w:sz w:val="28"/>
        </w:rPr>
      </w:pPr>
      <w:r>
        <w:rPr>
          <w:rFonts w:ascii="Palatino Linotype" w:hAnsi="Palatino Linotype"/>
          <w:sz w:val="28"/>
        </w:rPr>
        <w:t xml:space="preserve">d) </w:t>
      </w:r>
      <w:r w:rsidR="00A00190">
        <w:rPr>
          <w:rFonts w:ascii="Palatino Linotype" w:hAnsi="Palatino Linotype"/>
          <w:sz w:val="28"/>
        </w:rPr>
        <w:t xml:space="preserve">Describe a problem with Bohr’s model of the atom. Briefly (in just </w:t>
      </w:r>
      <w:r w:rsidR="00377042">
        <w:rPr>
          <w:rFonts w:ascii="Palatino Linotype" w:hAnsi="Palatino Linotype"/>
          <w:sz w:val="28"/>
        </w:rPr>
        <w:t>two or three</w:t>
      </w:r>
      <w:r w:rsidR="00A00190">
        <w:rPr>
          <w:rFonts w:ascii="Palatino Linotype" w:hAnsi="Palatino Linotype"/>
          <w:sz w:val="28"/>
        </w:rPr>
        <w:t xml:space="preserve"> sentences), how was this problem eventually solved by later physicists?</w:t>
      </w:r>
    </w:p>
    <w:p w:rsidR="007D0415" w:rsidRDefault="007D0415" w:rsidP="00B969B7">
      <w:pPr>
        <w:spacing w:line="300" w:lineRule="exact"/>
        <w:rPr>
          <w:rFonts w:ascii="Palatino Linotype" w:hAnsi="Palatino Linotype"/>
          <w:sz w:val="28"/>
        </w:rPr>
      </w:pPr>
    </w:p>
    <w:p w:rsidR="00BC6DEF" w:rsidRPr="00BC6DEF" w:rsidRDefault="00BC6DEF" w:rsidP="00B969B7">
      <w:pPr>
        <w:spacing w:line="300" w:lineRule="exact"/>
        <w:rPr>
          <w:rFonts w:ascii="Palatino Linotype" w:hAnsi="Palatino Linotype"/>
          <w:sz w:val="28"/>
        </w:rPr>
      </w:pPr>
    </w:p>
    <w:p w:rsidR="00BC6DEF" w:rsidRPr="00BC6DEF" w:rsidRDefault="00BC6DEF" w:rsidP="00B969B7">
      <w:pPr>
        <w:spacing w:line="300" w:lineRule="exact"/>
        <w:rPr>
          <w:rFonts w:ascii="Palatino Linotype" w:hAnsi="Palatino Linotype"/>
          <w:sz w:val="28"/>
        </w:rPr>
      </w:pPr>
    </w:p>
    <w:p w:rsidR="00BC6DEF" w:rsidRPr="00BC6DEF" w:rsidRDefault="00BC6DEF" w:rsidP="00B969B7">
      <w:pPr>
        <w:spacing w:line="300" w:lineRule="exact"/>
        <w:rPr>
          <w:rFonts w:ascii="Palatino Linotype" w:hAnsi="Palatino Linotype"/>
          <w:sz w:val="28"/>
        </w:rPr>
      </w:pPr>
    </w:p>
    <w:p w:rsidR="00BC6DEF" w:rsidRPr="00BC6DEF" w:rsidRDefault="00BC6DEF" w:rsidP="00B969B7">
      <w:pPr>
        <w:spacing w:line="300" w:lineRule="exact"/>
        <w:rPr>
          <w:rFonts w:ascii="Palatino Linotype" w:hAnsi="Palatino Linotype"/>
          <w:sz w:val="28"/>
        </w:rPr>
      </w:pPr>
    </w:p>
    <w:p w:rsidR="00BC6DEF" w:rsidRPr="00BC6DEF" w:rsidRDefault="00BC6DEF" w:rsidP="00B969B7">
      <w:pPr>
        <w:spacing w:line="300" w:lineRule="exact"/>
        <w:rPr>
          <w:rFonts w:ascii="Palatino Linotype" w:hAnsi="Palatino Linotype"/>
          <w:sz w:val="28"/>
        </w:rPr>
      </w:pPr>
    </w:p>
    <w:p w:rsidR="00BC6DEF" w:rsidRPr="00BC6DEF" w:rsidRDefault="00BC6DEF" w:rsidP="00B969B7">
      <w:pPr>
        <w:spacing w:line="300" w:lineRule="exact"/>
        <w:rPr>
          <w:rFonts w:ascii="Palatino Linotype" w:hAnsi="Palatino Linotype"/>
          <w:sz w:val="28"/>
        </w:rPr>
      </w:pPr>
    </w:p>
    <w:p w:rsidR="00BC6DEF" w:rsidRPr="00BC6DEF" w:rsidRDefault="00BC6DEF" w:rsidP="00B969B7">
      <w:pPr>
        <w:spacing w:line="300" w:lineRule="exact"/>
        <w:rPr>
          <w:rFonts w:ascii="Palatino Linotype" w:hAnsi="Palatino Linotype"/>
          <w:sz w:val="28"/>
        </w:rPr>
      </w:pPr>
    </w:p>
    <w:p w:rsidR="00BC6DEF" w:rsidRPr="00BC6DEF" w:rsidRDefault="00BC6DEF" w:rsidP="00B969B7">
      <w:pPr>
        <w:spacing w:line="300" w:lineRule="exact"/>
        <w:rPr>
          <w:rFonts w:ascii="Palatino Linotype" w:hAnsi="Palatino Linotype"/>
          <w:sz w:val="28"/>
        </w:rPr>
      </w:pPr>
    </w:p>
    <w:p w:rsidR="00BC6DEF" w:rsidRDefault="00BC6DEF" w:rsidP="00B969B7">
      <w:pPr>
        <w:spacing w:line="300" w:lineRule="exact"/>
        <w:rPr>
          <w:rFonts w:ascii="Palatino Linotype" w:hAnsi="Palatino Linotype"/>
          <w:sz w:val="28"/>
        </w:rPr>
      </w:pPr>
    </w:p>
    <w:p w:rsidR="00823A37" w:rsidRDefault="00EB026D" w:rsidP="00B969B7">
      <w:pPr>
        <w:spacing w:line="300" w:lineRule="exact"/>
        <w:rPr>
          <w:rFonts w:ascii="Palatino Linotype" w:hAnsi="Palatino Linotype"/>
          <w:sz w:val="28"/>
        </w:rPr>
      </w:pPr>
      <w:r w:rsidRPr="00BC6DEF">
        <w:rPr>
          <w:rFonts w:ascii="Palatino Linotype" w:hAnsi="Palatino Linotype"/>
          <w:sz w:val="28"/>
        </w:rPr>
        <w:br w:type="page"/>
      </w:r>
      <w:r w:rsidR="00D31722">
        <w:rPr>
          <w:rFonts w:ascii="Palatino Linotype" w:hAnsi="Palatino Linotype"/>
          <w:sz w:val="28"/>
        </w:rPr>
        <w:t>5</w:t>
      </w:r>
      <w:r w:rsidRPr="00CD34AB">
        <w:rPr>
          <w:rFonts w:ascii="Palatino Linotype" w:hAnsi="Palatino Linotype"/>
          <w:sz w:val="28"/>
        </w:rPr>
        <w:t xml:space="preserve">. </w:t>
      </w:r>
      <w:r w:rsidR="00823A37" w:rsidRPr="00CD34AB">
        <w:rPr>
          <w:rFonts w:ascii="Palatino Linotype" w:hAnsi="Palatino Linotype"/>
          <w:sz w:val="28"/>
        </w:rPr>
        <w:t>(</w:t>
      </w:r>
      <w:r w:rsidR="00CF4746">
        <w:rPr>
          <w:rFonts w:ascii="Palatino Linotype" w:hAnsi="Palatino Linotype"/>
          <w:sz w:val="28"/>
        </w:rPr>
        <w:t>8</w:t>
      </w:r>
      <w:r w:rsidR="00823A37" w:rsidRPr="00CD34AB">
        <w:rPr>
          <w:rFonts w:ascii="Palatino Linotype" w:hAnsi="Palatino Linotype"/>
          <w:sz w:val="28"/>
        </w:rPr>
        <w:t xml:space="preserve"> pts)</w:t>
      </w:r>
      <w:r w:rsidR="000C47CA">
        <w:rPr>
          <w:rFonts w:ascii="Palatino Linotype" w:hAnsi="Palatino Linotype"/>
          <w:sz w:val="28"/>
        </w:rPr>
        <w:t xml:space="preserve"> Why is solving the Schrodinger equation for atoms with more than one electron very difficult? Explain how we approximate the states of such systems. What important principle limits what states an electron can be in, and how does it affect the resulting electron states in an atom?</w:t>
      </w:r>
    </w:p>
    <w:p w:rsidR="00DA66FB" w:rsidRDefault="00DA66FB" w:rsidP="00B969B7">
      <w:pPr>
        <w:spacing w:line="300" w:lineRule="exact"/>
        <w:rPr>
          <w:rFonts w:ascii="Palatino Linotype" w:hAnsi="Palatino Linotype"/>
          <w:sz w:val="28"/>
        </w:rPr>
      </w:pPr>
    </w:p>
    <w:p w:rsidR="009E3F49" w:rsidRDefault="009E3F49" w:rsidP="00B969B7">
      <w:pPr>
        <w:spacing w:line="300" w:lineRule="exact"/>
        <w:rPr>
          <w:rFonts w:ascii="Palatino Linotype" w:hAnsi="Palatino Linotype"/>
          <w:sz w:val="28"/>
        </w:rPr>
      </w:pPr>
    </w:p>
    <w:p w:rsidR="009E3F49" w:rsidRDefault="009E3F49" w:rsidP="00B969B7">
      <w:pPr>
        <w:spacing w:line="300" w:lineRule="exact"/>
        <w:rPr>
          <w:rFonts w:ascii="Palatino Linotype" w:hAnsi="Palatino Linotype"/>
          <w:sz w:val="28"/>
        </w:rPr>
      </w:pPr>
    </w:p>
    <w:p w:rsidR="00A633CA" w:rsidRPr="00CD34AB" w:rsidRDefault="00A633CA" w:rsidP="00B969B7">
      <w:pPr>
        <w:spacing w:line="300" w:lineRule="exact"/>
        <w:rPr>
          <w:rFonts w:ascii="Palatino Linotype" w:hAnsi="Palatino Linotype"/>
          <w:sz w:val="28"/>
        </w:rPr>
      </w:pPr>
    </w:p>
    <w:p w:rsidR="007D0415" w:rsidRDefault="0054019F" w:rsidP="00B969B7">
      <w:pPr>
        <w:spacing w:line="300" w:lineRule="exact"/>
        <w:rPr>
          <w:rFonts w:ascii="Palatino Linotype" w:hAnsi="Palatino Linotype"/>
          <w:sz w:val="28"/>
          <w:szCs w:val="28"/>
        </w:rPr>
      </w:pPr>
      <w:r w:rsidRPr="00CD34AB">
        <w:rPr>
          <w:rFonts w:ascii="Palatino Linotype" w:hAnsi="Palatino Linotype"/>
          <w:sz w:val="28"/>
        </w:rPr>
        <w:br w:type="page"/>
      </w:r>
      <w:bookmarkStart w:id="0" w:name="OLE_LINK2"/>
      <w:bookmarkStart w:id="1" w:name="OLE_LINK3"/>
      <w:r w:rsidR="00D31722">
        <w:rPr>
          <w:rFonts w:ascii="Palatino Linotype" w:hAnsi="Palatino Linotype"/>
          <w:sz w:val="28"/>
        </w:rPr>
        <w:t>6</w:t>
      </w:r>
      <w:r w:rsidR="007D0415" w:rsidRPr="00CD34AB">
        <w:rPr>
          <w:rFonts w:ascii="Palatino Linotype" w:hAnsi="Palatino Linotype"/>
          <w:sz w:val="28"/>
        </w:rPr>
        <w:t>. (</w:t>
      </w:r>
      <w:r w:rsidR="00F430E8">
        <w:rPr>
          <w:rFonts w:ascii="Palatino Linotype" w:hAnsi="Palatino Linotype"/>
          <w:sz w:val="28"/>
        </w:rPr>
        <w:t>8</w:t>
      </w:r>
      <w:r w:rsidR="007D0415" w:rsidRPr="00CD34AB">
        <w:rPr>
          <w:rFonts w:ascii="Palatino Linotype" w:hAnsi="Palatino Linotype"/>
          <w:sz w:val="28"/>
        </w:rPr>
        <w:t xml:space="preserve"> pts) </w:t>
      </w:r>
      <w:r w:rsidR="00F17C1E" w:rsidRPr="00497888">
        <w:rPr>
          <w:rFonts w:ascii="Palatino Linotype" w:hAnsi="Palatino Linotype"/>
          <w:sz w:val="28"/>
          <w:szCs w:val="28"/>
        </w:rPr>
        <w:t>What is the ratio of the minimum uncertainties of the velocities of an electron and a proton confined to the same small r</w:t>
      </w:r>
      <w:r w:rsidR="00F17C1E" w:rsidRPr="00497888">
        <w:rPr>
          <w:rFonts w:ascii="Palatino Linotype" w:hAnsi="Palatino Linotype"/>
          <w:sz w:val="28"/>
          <w:szCs w:val="28"/>
        </w:rPr>
        <w:t>e</w:t>
      </w:r>
      <w:r w:rsidR="00F17C1E" w:rsidRPr="00497888">
        <w:rPr>
          <w:rFonts w:ascii="Palatino Linotype" w:hAnsi="Palatino Linotype"/>
          <w:sz w:val="28"/>
          <w:szCs w:val="28"/>
        </w:rPr>
        <w:t>gion? Define the relevant terms you’ll need to write an expression for this ratio.</w:t>
      </w:r>
      <w:r w:rsidR="00C65E4A">
        <w:rPr>
          <w:rFonts w:ascii="Palatino Linotype" w:hAnsi="Palatino Linotype"/>
          <w:sz w:val="28"/>
          <w:szCs w:val="28"/>
        </w:rPr>
        <w:t xml:space="preserve"> Before the discovery of the neutron, it was thought that the extra mass of </w:t>
      </w:r>
      <w:r w:rsidR="00370553">
        <w:rPr>
          <w:rFonts w:ascii="Palatino Linotype" w:hAnsi="Palatino Linotype"/>
          <w:sz w:val="28"/>
          <w:szCs w:val="28"/>
        </w:rPr>
        <w:t>most nuclei</w:t>
      </w:r>
      <w:r w:rsidR="00C65E4A">
        <w:rPr>
          <w:rFonts w:ascii="Palatino Linotype" w:hAnsi="Palatino Linotype"/>
          <w:sz w:val="28"/>
          <w:szCs w:val="28"/>
        </w:rPr>
        <w:t xml:space="preserve"> was due to extra protons and electrons in</w:t>
      </w:r>
      <w:r w:rsidR="00AC0A97">
        <w:rPr>
          <w:rFonts w:ascii="Palatino Linotype" w:hAnsi="Palatino Linotype"/>
          <w:sz w:val="28"/>
          <w:szCs w:val="28"/>
        </w:rPr>
        <w:t xml:space="preserve">side </w:t>
      </w:r>
      <w:r w:rsidR="00DA1839">
        <w:rPr>
          <w:rFonts w:ascii="Palatino Linotype" w:hAnsi="Palatino Linotype"/>
          <w:sz w:val="28"/>
          <w:szCs w:val="28"/>
        </w:rPr>
        <w:t>them</w:t>
      </w:r>
      <w:r w:rsidR="00C65E4A">
        <w:rPr>
          <w:rFonts w:ascii="Palatino Linotype" w:hAnsi="Palatino Linotype"/>
          <w:sz w:val="28"/>
          <w:szCs w:val="28"/>
        </w:rPr>
        <w:t>. Using your result, explain why electrons cannot exist stably within the nucleus</w:t>
      </w:r>
      <w:r w:rsidR="00912FDD">
        <w:rPr>
          <w:rFonts w:ascii="Palatino Linotype" w:hAnsi="Palatino Linotype"/>
          <w:sz w:val="28"/>
          <w:szCs w:val="28"/>
        </w:rPr>
        <w:t xml:space="preserve"> (you probably don’t have sufficient numerical data to prove it, but </w:t>
      </w:r>
      <w:r w:rsidR="000B0822">
        <w:rPr>
          <w:rFonts w:ascii="Palatino Linotype" w:hAnsi="Palatino Linotype"/>
          <w:sz w:val="28"/>
          <w:szCs w:val="28"/>
        </w:rPr>
        <w:t xml:space="preserve">you only need to </w:t>
      </w:r>
      <w:r w:rsidR="00912FDD">
        <w:rPr>
          <w:rFonts w:ascii="Palatino Linotype" w:hAnsi="Palatino Linotype"/>
          <w:sz w:val="28"/>
          <w:szCs w:val="28"/>
        </w:rPr>
        <w:t>speculate</w:t>
      </w:r>
      <w:r w:rsidR="000B0822">
        <w:rPr>
          <w:rFonts w:ascii="Palatino Linotype" w:hAnsi="Palatino Linotype"/>
          <w:sz w:val="28"/>
          <w:szCs w:val="28"/>
        </w:rPr>
        <w:t xml:space="preserve"> here</w:t>
      </w:r>
      <w:r w:rsidR="00912FDD">
        <w:rPr>
          <w:rFonts w:ascii="Palatino Linotype" w:hAnsi="Palatino Linotype"/>
          <w:sz w:val="28"/>
          <w:szCs w:val="28"/>
        </w:rPr>
        <w:t>)</w:t>
      </w:r>
      <w:r w:rsidR="00C65E4A">
        <w:rPr>
          <w:rFonts w:ascii="Palatino Linotype" w:hAnsi="Palatino Linotype"/>
          <w:sz w:val="28"/>
          <w:szCs w:val="28"/>
        </w:rPr>
        <w:t>.</w:t>
      </w:r>
    </w:p>
    <w:p w:rsidR="00A26F50" w:rsidRDefault="00A26F50" w:rsidP="00B969B7">
      <w:pPr>
        <w:spacing w:line="300" w:lineRule="exact"/>
        <w:rPr>
          <w:rFonts w:ascii="Palatino Linotype" w:hAnsi="Palatino Linotype"/>
          <w:sz w:val="28"/>
          <w:szCs w:val="28"/>
        </w:rPr>
      </w:pPr>
    </w:p>
    <w:p w:rsidR="00A26F50" w:rsidRDefault="00A26F50" w:rsidP="00B969B7">
      <w:pPr>
        <w:spacing w:line="300" w:lineRule="exact"/>
        <w:rPr>
          <w:rFonts w:ascii="Palatino Linotype" w:hAnsi="Palatino Linotype"/>
          <w:sz w:val="28"/>
          <w:szCs w:val="28"/>
        </w:rPr>
      </w:pPr>
    </w:p>
    <w:p w:rsidR="007D0415" w:rsidRDefault="007D0415" w:rsidP="00B969B7">
      <w:pPr>
        <w:spacing w:line="300" w:lineRule="exact"/>
        <w:rPr>
          <w:rFonts w:ascii="Palatino Linotype" w:hAnsi="Palatino Linotype"/>
          <w:sz w:val="28"/>
        </w:rPr>
      </w:pPr>
    </w:p>
    <w:p w:rsidR="007D0415" w:rsidRDefault="007D0415" w:rsidP="00B969B7">
      <w:pPr>
        <w:spacing w:line="300" w:lineRule="exact"/>
        <w:rPr>
          <w:rFonts w:ascii="Palatino Linotype" w:hAnsi="Palatino Linotype"/>
          <w:sz w:val="28"/>
        </w:rPr>
      </w:pPr>
    </w:p>
    <w:p w:rsidR="00493CD0" w:rsidRDefault="008E7A30" w:rsidP="00493CD0">
      <w:pPr>
        <w:pStyle w:val="NormalWeb"/>
        <w:spacing w:before="0" w:beforeAutospacing="0" w:after="0" w:afterAutospacing="0" w:line="300" w:lineRule="exact"/>
        <w:rPr>
          <w:rFonts w:ascii="Palatino Linotype" w:hAnsi="Palatino Linotype"/>
          <w:sz w:val="28"/>
        </w:rPr>
      </w:pPr>
      <w:r>
        <w:rPr>
          <w:rFonts w:ascii="Palatino Linotype" w:hAnsi="Palatino Linotype"/>
          <w:sz w:val="28"/>
        </w:rPr>
        <w:br w:type="page"/>
      </w:r>
      <w:r w:rsidR="00D31722">
        <w:rPr>
          <w:rFonts w:ascii="Palatino Linotype" w:hAnsi="Palatino Linotype"/>
          <w:sz w:val="28"/>
        </w:rPr>
        <w:t>7</w:t>
      </w:r>
      <w:r w:rsidR="00493CD0" w:rsidRPr="00CD34AB">
        <w:rPr>
          <w:rFonts w:ascii="Palatino Linotype" w:hAnsi="Palatino Linotype"/>
          <w:sz w:val="28"/>
        </w:rPr>
        <w:t>. (</w:t>
      </w:r>
      <w:r w:rsidR="00CF4746">
        <w:rPr>
          <w:rFonts w:ascii="Palatino Linotype" w:hAnsi="Palatino Linotype"/>
          <w:sz w:val="28"/>
        </w:rPr>
        <w:t>8</w:t>
      </w:r>
      <w:r w:rsidR="00493CD0" w:rsidRPr="00CD34AB">
        <w:rPr>
          <w:rFonts w:ascii="Palatino Linotype" w:hAnsi="Palatino Linotype"/>
          <w:sz w:val="28"/>
        </w:rPr>
        <w:t xml:space="preserve"> pts)</w:t>
      </w:r>
      <w:r w:rsidR="00493CD0">
        <w:rPr>
          <w:rFonts w:ascii="Palatino Linotype" w:hAnsi="Palatino Linotype"/>
          <w:sz w:val="28"/>
        </w:rPr>
        <w:t xml:space="preserve"> What is blackbody radiation? Give two examples of sources of it. Why is it interesting and important? Why was it a problem for 19</w:t>
      </w:r>
      <w:r w:rsidR="00493CD0" w:rsidRPr="00474396">
        <w:rPr>
          <w:rFonts w:ascii="Palatino Linotype" w:hAnsi="Palatino Linotype"/>
          <w:sz w:val="28"/>
          <w:vertAlign w:val="superscript"/>
        </w:rPr>
        <w:t>th</w:t>
      </w:r>
      <w:r w:rsidR="00493CD0">
        <w:rPr>
          <w:rFonts w:ascii="Palatino Linotype" w:hAnsi="Palatino Linotype"/>
          <w:sz w:val="28"/>
        </w:rPr>
        <w:t>-century physicists? Explain Einstein’s model for it in words. Why is it also important in cosmology?</w:t>
      </w:r>
    </w:p>
    <w:p w:rsidR="00493CD0" w:rsidRDefault="00493CD0" w:rsidP="00493CD0">
      <w:pPr>
        <w:pStyle w:val="NormalWeb"/>
        <w:spacing w:before="0" w:beforeAutospacing="0" w:after="0" w:afterAutospacing="0" w:line="300" w:lineRule="exact"/>
        <w:rPr>
          <w:rFonts w:ascii="Palatino Linotype" w:hAnsi="Palatino Linotype"/>
          <w:sz w:val="28"/>
        </w:rPr>
      </w:pPr>
    </w:p>
    <w:p w:rsidR="00493CD0" w:rsidRDefault="00493CD0" w:rsidP="00493CD0">
      <w:pPr>
        <w:pStyle w:val="NormalWeb"/>
        <w:spacing w:before="0" w:beforeAutospacing="0" w:after="0" w:afterAutospacing="0" w:line="300" w:lineRule="exact"/>
        <w:rPr>
          <w:rFonts w:ascii="Palatino Linotype" w:hAnsi="Palatino Linotype"/>
          <w:sz w:val="28"/>
        </w:rPr>
      </w:pPr>
    </w:p>
    <w:p w:rsidR="00474396" w:rsidRDefault="001D1127" w:rsidP="00493CD0">
      <w:pPr>
        <w:pStyle w:val="NormalWeb"/>
        <w:spacing w:before="0" w:beforeAutospacing="0" w:after="0" w:afterAutospacing="0" w:line="300" w:lineRule="exact"/>
        <w:rPr>
          <w:rFonts w:ascii="Palatino Linotype" w:hAnsi="Palatino Linotype"/>
          <w:sz w:val="28"/>
        </w:rPr>
      </w:pPr>
      <w:r>
        <w:rPr>
          <w:rFonts w:ascii="Palatino Linotype" w:hAnsi="Palatino Linotype"/>
          <w:sz w:val="28"/>
        </w:rPr>
        <w:br w:type="page"/>
      </w:r>
      <w:r w:rsidR="00D31722">
        <w:rPr>
          <w:rFonts w:ascii="Palatino Linotype" w:hAnsi="Palatino Linotype"/>
          <w:sz w:val="28"/>
        </w:rPr>
        <w:t>8</w:t>
      </w:r>
      <w:r w:rsidR="00357CE3">
        <w:rPr>
          <w:rFonts w:ascii="Palatino Linotype" w:hAnsi="Palatino Linotype"/>
          <w:sz w:val="28"/>
        </w:rPr>
        <w:t>.</w:t>
      </w:r>
      <w:r w:rsidR="00357CE3" w:rsidRPr="00CD34AB">
        <w:rPr>
          <w:rFonts w:ascii="Palatino Linotype" w:hAnsi="Palatino Linotype"/>
          <w:sz w:val="28"/>
        </w:rPr>
        <w:t xml:space="preserve"> (</w:t>
      </w:r>
      <w:r w:rsidR="00CF4746">
        <w:rPr>
          <w:rFonts w:ascii="Palatino Linotype" w:hAnsi="Palatino Linotype"/>
          <w:sz w:val="28"/>
        </w:rPr>
        <w:t>8</w:t>
      </w:r>
      <w:r w:rsidR="00357CE3" w:rsidRPr="00CD34AB">
        <w:rPr>
          <w:rFonts w:ascii="Palatino Linotype" w:hAnsi="Palatino Linotype"/>
          <w:sz w:val="28"/>
        </w:rPr>
        <w:t xml:space="preserve"> pts)</w:t>
      </w:r>
      <w:r w:rsidR="00357CE3">
        <w:rPr>
          <w:rFonts w:ascii="Palatino Linotype" w:hAnsi="Palatino Linotype"/>
          <w:sz w:val="28"/>
        </w:rPr>
        <w:t xml:space="preserve"> List the absolutely</w:t>
      </w:r>
      <w:r w:rsidR="00A020B5">
        <w:rPr>
          <w:rFonts w:ascii="Palatino Linotype" w:hAnsi="Palatino Linotype"/>
          <w:sz w:val="28"/>
        </w:rPr>
        <w:t xml:space="preserve"> </w:t>
      </w:r>
      <w:r w:rsidR="00357CE3">
        <w:rPr>
          <w:rFonts w:ascii="Palatino Linotype" w:hAnsi="Palatino Linotype"/>
          <w:sz w:val="28"/>
        </w:rPr>
        <w:t xml:space="preserve">fundamental particles (as we currently understand them) and give a brief description of them. </w:t>
      </w:r>
      <w:r w:rsidR="000838A0">
        <w:rPr>
          <w:rFonts w:ascii="Palatino Linotype" w:hAnsi="Palatino Linotype"/>
          <w:sz w:val="28"/>
        </w:rPr>
        <w:t xml:space="preserve"> Which are fermions and which are bosons</w:t>
      </w:r>
      <w:r w:rsidR="00CC2B8F">
        <w:rPr>
          <w:rFonts w:ascii="Palatino Linotype" w:hAnsi="Palatino Linotype"/>
          <w:sz w:val="28"/>
        </w:rPr>
        <w:t xml:space="preserve">, and what </w:t>
      </w:r>
      <w:r w:rsidR="00923B07">
        <w:rPr>
          <w:rFonts w:ascii="Palatino Linotype" w:hAnsi="Palatino Linotype"/>
          <w:sz w:val="28"/>
        </w:rPr>
        <w:t>is the defining</w:t>
      </w:r>
      <w:r w:rsidR="0051243C">
        <w:rPr>
          <w:rFonts w:ascii="Palatino Linotype" w:hAnsi="Palatino Linotype"/>
          <w:sz w:val="28"/>
        </w:rPr>
        <w:t xml:space="preserve"> </w:t>
      </w:r>
      <w:r w:rsidR="00CC2B8F">
        <w:rPr>
          <w:rFonts w:ascii="Palatino Linotype" w:hAnsi="Palatino Linotype"/>
          <w:sz w:val="28"/>
        </w:rPr>
        <w:t>difference</w:t>
      </w:r>
      <w:r w:rsidR="00254CEF">
        <w:rPr>
          <w:rFonts w:ascii="Palatino Linotype" w:hAnsi="Palatino Linotype"/>
          <w:sz w:val="28"/>
        </w:rPr>
        <w:t xml:space="preserve"> between these two types of particles</w:t>
      </w:r>
      <w:r w:rsidR="000838A0">
        <w:rPr>
          <w:rFonts w:ascii="Palatino Linotype" w:hAnsi="Palatino Linotype"/>
          <w:sz w:val="28"/>
        </w:rPr>
        <w:t>?</w:t>
      </w:r>
    </w:p>
    <w:p w:rsidR="00474396" w:rsidRDefault="00474396" w:rsidP="00B969B7">
      <w:pPr>
        <w:pStyle w:val="NormalWeb"/>
        <w:spacing w:before="0" w:beforeAutospacing="0" w:after="0" w:afterAutospacing="0" w:line="300" w:lineRule="exact"/>
        <w:rPr>
          <w:rFonts w:ascii="Palatino Linotype" w:hAnsi="Palatino Linotype"/>
          <w:sz w:val="28"/>
        </w:rPr>
      </w:pPr>
    </w:p>
    <w:p w:rsidR="002F33E2" w:rsidRDefault="002F33E2" w:rsidP="00B969B7">
      <w:pPr>
        <w:pStyle w:val="NormalWeb"/>
        <w:spacing w:before="0" w:beforeAutospacing="0" w:after="0" w:afterAutospacing="0" w:line="300" w:lineRule="exact"/>
        <w:rPr>
          <w:rFonts w:ascii="Palatino Linotype" w:hAnsi="Palatino Linotype" w:cs="Calibri"/>
          <w:sz w:val="28"/>
          <w:szCs w:val="22"/>
        </w:rPr>
      </w:pPr>
      <w:bookmarkStart w:id="2" w:name="OLE_LINK1"/>
      <w:bookmarkStart w:id="3" w:name="OLE_LINK4"/>
    </w:p>
    <w:bookmarkEnd w:id="0"/>
    <w:bookmarkEnd w:id="1"/>
    <w:bookmarkEnd w:id="2"/>
    <w:bookmarkEnd w:id="3"/>
    <w:p w:rsidR="00CF4746" w:rsidRDefault="00CF4746" w:rsidP="007A2437">
      <w:pPr>
        <w:pStyle w:val="NormalWeb"/>
        <w:spacing w:before="0" w:beforeAutospacing="0" w:after="0" w:afterAutospacing="0" w:line="300" w:lineRule="exact"/>
        <w:rPr>
          <w:rFonts w:ascii="Palatino Linotype" w:hAnsi="Palatino Linotype"/>
          <w:color w:val="FF0000"/>
          <w:sz w:val="28"/>
        </w:rPr>
      </w:pPr>
    </w:p>
    <w:p w:rsidR="00CF4746" w:rsidRDefault="00CF4746" w:rsidP="007A2437">
      <w:pPr>
        <w:pStyle w:val="NormalWeb"/>
        <w:spacing w:before="0" w:beforeAutospacing="0" w:after="0" w:afterAutospacing="0" w:line="300" w:lineRule="exact"/>
        <w:rPr>
          <w:rFonts w:ascii="Palatino Linotype" w:hAnsi="Palatino Linotype"/>
          <w:sz w:val="28"/>
        </w:rPr>
      </w:pPr>
      <w:r>
        <w:rPr>
          <w:rFonts w:ascii="Palatino Linotype" w:hAnsi="Palatino Linotype"/>
          <w:color w:val="FF0000"/>
          <w:sz w:val="28"/>
        </w:rPr>
        <w:br w:type="page"/>
      </w:r>
      <w:r w:rsidRPr="00CF4746">
        <w:rPr>
          <w:rFonts w:ascii="Palatino Linotype" w:hAnsi="Palatino Linotype"/>
          <w:sz w:val="28"/>
        </w:rPr>
        <w:t>9. (</w:t>
      </w:r>
      <w:r w:rsidR="004254EB">
        <w:rPr>
          <w:rFonts w:ascii="Palatino Linotype" w:hAnsi="Palatino Linotype"/>
          <w:sz w:val="28"/>
        </w:rPr>
        <w:t>8</w:t>
      </w:r>
      <w:r w:rsidRPr="00CF4746">
        <w:rPr>
          <w:rFonts w:ascii="Palatino Linotype" w:hAnsi="Palatino Linotype"/>
          <w:sz w:val="28"/>
        </w:rPr>
        <w:t xml:space="preserve"> pts)</w:t>
      </w:r>
      <w:r>
        <w:rPr>
          <w:rFonts w:ascii="Palatino Linotype" w:hAnsi="Palatino Linotype"/>
          <w:sz w:val="28"/>
        </w:rPr>
        <w:t xml:space="preserve"> A “tachyon” is defined as a particle that travels faster than the speed of light</w:t>
      </w:r>
      <w:r w:rsidR="00963EC2">
        <w:rPr>
          <w:rFonts w:ascii="Palatino Linotype" w:hAnsi="Palatino Linotype"/>
          <w:sz w:val="28"/>
        </w:rPr>
        <w:t xml:space="preserve"> and which still obeys the laws of Special Relativity</w:t>
      </w:r>
      <w:r>
        <w:rPr>
          <w:rFonts w:ascii="Palatino Linotype" w:hAnsi="Palatino Linotype"/>
          <w:sz w:val="28"/>
        </w:rPr>
        <w:t xml:space="preserve">. </w:t>
      </w:r>
    </w:p>
    <w:p w:rsidR="00CF4746" w:rsidRDefault="00CF4746" w:rsidP="007A2437">
      <w:pPr>
        <w:pStyle w:val="NormalWeb"/>
        <w:spacing w:before="0" w:beforeAutospacing="0" w:after="0" w:afterAutospacing="0" w:line="300" w:lineRule="exact"/>
        <w:rPr>
          <w:rFonts w:ascii="Palatino Linotype" w:hAnsi="Palatino Linotype"/>
          <w:sz w:val="28"/>
        </w:rPr>
      </w:pPr>
    </w:p>
    <w:p w:rsidR="00CF4746" w:rsidRDefault="00CF4746" w:rsidP="007A2437">
      <w:pPr>
        <w:pStyle w:val="NormalWeb"/>
        <w:spacing w:before="0" w:beforeAutospacing="0" w:after="0" w:afterAutospacing="0" w:line="300" w:lineRule="exact"/>
        <w:rPr>
          <w:rFonts w:ascii="Palatino Linotype" w:hAnsi="Palatino Linotype"/>
          <w:sz w:val="28"/>
        </w:rPr>
      </w:pPr>
      <w:r>
        <w:rPr>
          <w:rFonts w:ascii="Palatino Linotype" w:hAnsi="Palatino Linotype"/>
          <w:sz w:val="28"/>
        </w:rPr>
        <w:t xml:space="preserve">a) If a tachyon has a real value for its </w:t>
      </w:r>
      <w:r w:rsidR="00EC52EC">
        <w:rPr>
          <w:rFonts w:ascii="Palatino Linotype" w:hAnsi="Palatino Linotype"/>
          <w:sz w:val="28"/>
        </w:rPr>
        <w:t xml:space="preserve">total </w:t>
      </w:r>
      <w:r>
        <w:rPr>
          <w:rFonts w:ascii="Palatino Linotype" w:hAnsi="Palatino Linotype"/>
          <w:sz w:val="28"/>
        </w:rPr>
        <w:t xml:space="preserve">energy, </w:t>
      </w:r>
      <w:r w:rsidR="00F56AA1">
        <w:rPr>
          <w:rFonts w:ascii="Palatino Linotype" w:hAnsi="Palatino Linotype"/>
          <w:sz w:val="28"/>
        </w:rPr>
        <w:t>what can we say about</w:t>
      </w:r>
      <w:r>
        <w:rPr>
          <w:rFonts w:ascii="Palatino Linotype" w:hAnsi="Palatino Linotype"/>
          <w:sz w:val="28"/>
        </w:rPr>
        <w:t xml:space="preserve"> its mass</w:t>
      </w:r>
      <w:r w:rsidR="00F56AA1">
        <w:rPr>
          <w:rFonts w:ascii="Palatino Linotype" w:hAnsi="Palatino Linotype"/>
          <w:sz w:val="28"/>
        </w:rPr>
        <w:t>?</w:t>
      </w:r>
    </w:p>
    <w:p w:rsidR="00CF4746" w:rsidRDefault="00CF4746" w:rsidP="007A2437">
      <w:pPr>
        <w:pStyle w:val="NormalWeb"/>
        <w:spacing w:before="0" w:beforeAutospacing="0" w:after="0" w:afterAutospacing="0" w:line="300" w:lineRule="exact"/>
        <w:rPr>
          <w:rFonts w:ascii="Palatino Linotype" w:hAnsi="Palatino Linotype"/>
          <w:sz w:val="28"/>
        </w:rPr>
      </w:pPr>
    </w:p>
    <w:p w:rsidR="00DB7854" w:rsidRDefault="00DB7854" w:rsidP="007A2437">
      <w:pPr>
        <w:pStyle w:val="NormalWeb"/>
        <w:spacing w:before="0" w:beforeAutospacing="0" w:after="0" w:afterAutospacing="0" w:line="300" w:lineRule="exact"/>
        <w:rPr>
          <w:rFonts w:ascii="Palatino Linotype" w:hAnsi="Palatino Linotype"/>
          <w:sz w:val="28"/>
        </w:rPr>
      </w:pPr>
    </w:p>
    <w:p w:rsidR="00DB7854" w:rsidRDefault="00DB7854" w:rsidP="007A2437">
      <w:pPr>
        <w:pStyle w:val="NormalWeb"/>
        <w:spacing w:before="0" w:beforeAutospacing="0" w:after="0" w:afterAutospacing="0" w:line="300" w:lineRule="exact"/>
        <w:rPr>
          <w:rFonts w:ascii="Palatino Linotype" w:hAnsi="Palatino Linotype"/>
          <w:sz w:val="28"/>
        </w:rPr>
      </w:pPr>
    </w:p>
    <w:p w:rsidR="00DB7854" w:rsidRDefault="00DB7854" w:rsidP="007A2437">
      <w:pPr>
        <w:pStyle w:val="NormalWeb"/>
        <w:spacing w:before="0" w:beforeAutospacing="0" w:after="0" w:afterAutospacing="0" w:line="300" w:lineRule="exact"/>
        <w:rPr>
          <w:rFonts w:ascii="Palatino Linotype" w:hAnsi="Palatino Linotype"/>
          <w:sz w:val="28"/>
        </w:rPr>
      </w:pPr>
    </w:p>
    <w:p w:rsidR="00CF4746" w:rsidRDefault="00CF4746" w:rsidP="007A2437">
      <w:pPr>
        <w:pStyle w:val="NormalWeb"/>
        <w:spacing w:before="0" w:beforeAutospacing="0" w:after="0" w:afterAutospacing="0" w:line="300" w:lineRule="exact"/>
        <w:rPr>
          <w:rFonts w:ascii="Palatino Linotype" w:hAnsi="Palatino Linotype"/>
          <w:sz w:val="28"/>
        </w:rPr>
      </w:pPr>
      <w:r>
        <w:rPr>
          <w:rFonts w:ascii="Palatino Linotype" w:hAnsi="Palatino Linotype"/>
          <w:sz w:val="28"/>
        </w:rPr>
        <w:t>b) Show that, i</w:t>
      </w:r>
      <w:r w:rsidR="00261F69">
        <w:rPr>
          <w:rFonts w:ascii="Palatino Linotype" w:hAnsi="Palatino Linotype"/>
          <w:sz w:val="28"/>
        </w:rPr>
        <w:t>f it were to</w:t>
      </w:r>
      <w:r>
        <w:rPr>
          <w:rFonts w:ascii="Palatino Linotype" w:hAnsi="Palatino Linotype"/>
          <w:sz w:val="28"/>
        </w:rPr>
        <w:t xml:space="preserve"> slow down (but still travel faster than the speed of light), its energy actually </w:t>
      </w:r>
      <w:r w:rsidRPr="00CF4746">
        <w:rPr>
          <w:rFonts w:ascii="Palatino Linotype" w:hAnsi="Palatino Linotype"/>
          <w:i/>
          <w:iCs/>
          <w:sz w:val="28"/>
        </w:rPr>
        <w:t>increases</w:t>
      </w:r>
      <w:r>
        <w:rPr>
          <w:rFonts w:ascii="Palatino Linotype" w:hAnsi="Palatino Linotype"/>
          <w:sz w:val="28"/>
        </w:rPr>
        <w:t>.</w:t>
      </w:r>
    </w:p>
    <w:p w:rsidR="00CF4746" w:rsidRDefault="00CF4746" w:rsidP="007A2437">
      <w:pPr>
        <w:pStyle w:val="NormalWeb"/>
        <w:spacing w:before="0" w:beforeAutospacing="0" w:after="0" w:afterAutospacing="0" w:line="300" w:lineRule="exact"/>
        <w:rPr>
          <w:rFonts w:ascii="Palatino Linotype" w:hAnsi="Palatino Linotype"/>
          <w:sz w:val="28"/>
        </w:rPr>
      </w:pPr>
    </w:p>
    <w:p w:rsidR="00DB7854" w:rsidRDefault="00DB7854" w:rsidP="007A2437">
      <w:pPr>
        <w:pStyle w:val="NormalWeb"/>
        <w:spacing w:before="0" w:beforeAutospacing="0" w:after="0" w:afterAutospacing="0" w:line="300" w:lineRule="exact"/>
        <w:rPr>
          <w:rFonts w:ascii="Palatino Linotype" w:hAnsi="Palatino Linotype"/>
          <w:sz w:val="28"/>
        </w:rPr>
      </w:pPr>
    </w:p>
    <w:p w:rsidR="00DB7854" w:rsidRDefault="00DB7854" w:rsidP="007A2437">
      <w:pPr>
        <w:pStyle w:val="NormalWeb"/>
        <w:spacing w:before="0" w:beforeAutospacing="0" w:after="0" w:afterAutospacing="0" w:line="300" w:lineRule="exact"/>
        <w:rPr>
          <w:rFonts w:ascii="Palatino Linotype" w:hAnsi="Palatino Linotype"/>
          <w:sz w:val="28"/>
        </w:rPr>
      </w:pPr>
    </w:p>
    <w:p w:rsidR="00DB7854" w:rsidRDefault="00DB7854" w:rsidP="007A2437">
      <w:pPr>
        <w:pStyle w:val="NormalWeb"/>
        <w:spacing w:before="0" w:beforeAutospacing="0" w:after="0" w:afterAutospacing="0" w:line="300" w:lineRule="exact"/>
        <w:rPr>
          <w:rFonts w:ascii="Palatino Linotype" w:hAnsi="Palatino Linotype"/>
          <w:sz w:val="28"/>
        </w:rPr>
      </w:pPr>
    </w:p>
    <w:p w:rsidR="00CF4746" w:rsidRDefault="00CF4746" w:rsidP="007A2437">
      <w:pPr>
        <w:pStyle w:val="NormalWeb"/>
        <w:spacing w:before="0" w:beforeAutospacing="0" w:after="0" w:afterAutospacing="0" w:line="300" w:lineRule="exact"/>
        <w:rPr>
          <w:rFonts w:ascii="Palatino Linotype" w:hAnsi="Palatino Linotype"/>
          <w:sz w:val="28"/>
        </w:rPr>
      </w:pPr>
      <w:r>
        <w:rPr>
          <w:rFonts w:ascii="Palatino Linotype" w:hAnsi="Palatino Linotype"/>
          <w:sz w:val="28"/>
        </w:rPr>
        <w:t xml:space="preserve">c) </w:t>
      </w:r>
      <w:r w:rsidR="00CE3679">
        <w:rPr>
          <w:rFonts w:ascii="Palatino Linotype" w:hAnsi="Palatino Linotype"/>
          <w:sz w:val="28"/>
        </w:rPr>
        <w:t xml:space="preserve">Imagine that an observer at rest watches a tachyon speed by at speed v (&gt; </w:t>
      </w:r>
      <w:r w:rsidR="00CE3679" w:rsidRPr="00CE3679">
        <w:rPr>
          <w:rFonts w:ascii="Palatino Linotype" w:hAnsi="Palatino Linotype"/>
          <w:i/>
          <w:iCs/>
          <w:sz w:val="28"/>
        </w:rPr>
        <w:t>c</w:t>
      </w:r>
      <w:r w:rsidR="00CE3679">
        <w:rPr>
          <w:rFonts w:ascii="Palatino Linotype" w:hAnsi="Palatino Linotype"/>
          <w:sz w:val="28"/>
        </w:rPr>
        <w:t xml:space="preserve">). </w:t>
      </w:r>
      <w:r>
        <w:rPr>
          <w:rFonts w:ascii="Palatino Linotype" w:hAnsi="Palatino Linotype"/>
          <w:sz w:val="28"/>
        </w:rPr>
        <w:t>Show that</w:t>
      </w:r>
      <w:r w:rsidR="00012759">
        <w:rPr>
          <w:rFonts w:ascii="Palatino Linotype" w:hAnsi="Palatino Linotype"/>
          <w:sz w:val="28"/>
        </w:rPr>
        <w:t>, if</w:t>
      </w:r>
      <w:r>
        <w:rPr>
          <w:rFonts w:ascii="Palatino Linotype" w:hAnsi="Palatino Linotype"/>
          <w:sz w:val="28"/>
        </w:rPr>
        <w:t xml:space="preserve"> the length of </w:t>
      </w:r>
      <w:r w:rsidR="00CE3679">
        <w:rPr>
          <w:rFonts w:ascii="Palatino Linotype" w:hAnsi="Palatino Linotype"/>
          <w:sz w:val="28"/>
        </w:rPr>
        <w:t>the</w:t>
      </w:r>
      <w:r>
        <w:rPr>
          <w:rFonts w:ascii="Palatino Linotype" w:hAnsi="Palatino Linotype"/>
          <w:sz w:val="28"/>
        </w:rPr>
        <w:t xml:space="preserve"> path </w:t>
      </w:r>
      <w:r w:rsidR="00A0373F">
        <w:rPr>
          <w:rFonts w:ascii="Palatino Linotype" w:hAnsi="Palatino Linotype"/>
          <w:sz w:val="28"/>
        </w:rPr>
        <w:t xml:space="preserve">traveled </w:t>
      </w:r>
      <w:r>
        <w:rPr>
          <w:rFonts w:ascii="Palatino Linotype" w:hAnsi="Palatino Linotype"/>
          <w:sz w:val="28"/>
        </w:rPr>
        <w:t xml:space="preserve">and the time interval </w:t>
      </w:r>
      <w:r w:rsidR="00A0373F">
        <w:rPr>
          <w:rFonts w:ascii="Palatino Linotype" w:hAnsi="Palatino Linotype"/>
          <w:sz w:val="28"/>
        </w:rPr>
        <w:t xml:space="preserve">experienced </w:t>
      </w:r>
      <w:r>
        <w:rPr>
          <w:rFonts w:ascii="Palatino Linotype" w:hAnsi="Palatino Linotype"/>
          <w:sz w:val="28"/>
        </w:rPr>
        <w:t>by the tachyon</w:t>
      </w:r>
      <w:r w:rsidR="00CA554F">
        <w:rPr>
          <w:rFonts w:ascii="Palatino Linotype" w:hAnsi="Palatino Linotype"/>
          <w:sz w:val="28"/>
        </w:rPr>
        <w:t xml:space="preserve"> are real as </w:t>
      </w:r>
      <w:r>
        <w:rPr>
          <w:rFonts w:ascii="Palatino Linotype" w:hAnsi="Palatino Linotype"/>
          <w:sz w:val="28"/>
        </w:rPr>
        <w:t xml:space="preserve">perceived by </w:t>
      </w:r>
      <w:r w:rsidR="00CE3679">
        <w:rPr>
          <w:rFonts w:ascii="Palatino Linotype" w:hAnsi="Palatino Linotype"/>
          <w:sz w:val="28"/>
        </w:rPr>
        <w:t>the</w:t>
      </w:r>
      <w:r>
        <w:rPr>
          <w:rFonts w:ascii="Palatino Linotype" w:hAnsi="Palatino Linotype"/>
          <w:sz w:val="28"/>
        </w:rPr>
        <w:t xml:space="preserve"> observer at rest, </w:t>
      </w:r>
      <w:r w:rsidR="00CA554F">
        <w:rPr>
          <w:rFonts w:ascii="Palatino Linotype" w:hAnsi="Palatino Linotype"/>
          <w:sz w:val="28"/>
        </w:rPr>
        <w:t xml:space="preserve">then they </w:t>
      </w:r>
      <w:r w:rsidR="00A0373F">
        <w:rPr>
          <w:rFonts w:ascii="Palatino Linotype" w:hAnsi="Palatino Linotype"/>
          <w:sz w:val="28"/>
        </w:rPr>
        <w:t>are both imaginary</w:t>
      </w:r>
      <w:r w:rsidR="00CA554F">
        <w:rPr>
          <w:rFonts w:ascii="Palatino Linotype" w:hAnsi="Palatino Linotype"/>
          <w:sz w:val="28"/>
        </w:rPr>
        <w:t xml:space="preserve"> in the tachyon’s frame</w:t>
      </w:r>
      <w:r w:rsidR="00DE372F">
        <w:rPr>
          <w:rFonts w:ascii="Palatino Linotype" w:hAnsi="Palatino Linotype"/>
          <w:sz w:val="28"/>
        </w:rPr>
        <w:t xml:space="preserve"> and vice versa</w:t>
      </w:r>
      <w:r w:rsidR="00A0373F">
        <w:rPr>
          <w:rFonts w:ascii="Palatino Linotype" w:hAnsi="Palatino Linotype"/>
          <w:sz w:val="28"/>
        </w:rPr>
        <w:t>.</w:t>
      </w:r>
    </w:p>
    <w:p w:rsidR="00A0373F" w:rsidRDefault="00A0373F" w:rsidP="007A2437">
      <w:pPr>
        <w:pStyle w:val="NormalWeb"/>
        <w:spacing w:before="0" w:beforeAutospacing="0" w:after="0" w:afterAutospacing="0" w:line="300" w:lineRule="exact"/>
        <w:rPr>
          <w:rFonts w:ascii="Palatino Linotype" w:hAnsi="Palatino Linotype"/>
          <w:sz w:val="28"/>
        </w:rPr>
      </w:pPr>
    </w:p>
    <w:p w:rsidR="00A0373F" w:rsidRDefault="00A0373F" w:rsidP="007A2437">
      <w:pPr>
        <w:pStyle w:val="NormalWeb"/>
        <w:spacing w:before="0" w:beforeAutospacing="0" w:after="0" w:afterAutospacing="0" w:line="300" w:lineRule="exact"/>
        <w:rPr>
          <w:rFonts w:ascii="Palatino Linotype" w:hAnsi="Palatino Linotype"/>
          <w:sz w:val="28"/>
        </w:rPr>
      </w:pPr>
      <w:r>
        <w:rPr>
          <w:rFonts w:ascii="Palatino Linotype" w:hAnsi="Palatino Linotype"/>
          <w:sz w:val="28"/>
        </w:rPr>
        <w:t>Do you think tachyons are real or imaginary?</w:t>
      </w:r>
    </w:p>
    <w:p w:rsidR="00CA554F" w:rsidRDefault="00CA554F" w:rsidP="007A2437">
      <w:pPr>
        <w:pStyle w:val="NormalWeb"/>
        <w:spacing w:before="0" w:beforeAutospacing="0" w:after="0" w:afterAutospacing="0" w:line="300" w:lineRule="exact"/>
        <w:rPr>
          <w:rFonts w:ascii="Palatino Linotype" w:hAnsi="Palatino Linotype"/>
          <w:sz w:val="28"/>
        </w:rPr>
      </w:pPr>
    </w:p>
    <w:p w:rsidR="00CA554F" w:rsidRDefault="00CA554F" w:rsidP="007A2437">
      <w:pPr>
        <w:pStyle w:val="NormalWeb"/>
        <w:spacing w:before="0" w:beforeAutospacing="0" w:after="0" w:afterAutospacing="0" w:line="300" w:lineRule="exact"/>
        <w:rPr>
          <w:rFonts w:ascii="Palatino Linotype" w:hAnsi="Palatino Linotype"/>
          <w:sz w:val="28"/>
        </w:rPr>
      </w:pPr>
    </w:p>
    <w:p w:rsidR="00641CFA" w:rsidRDefault="00BA1505" w:rsidP="00641CFA">
      <w:pPr>
        <w:spacing w:line="300" w:lineRule="exact"/>
        <w:rPr>
          <w:sz w:val="28"/>
          <w:szCs w:val="28"/>
        </w:rPr>
      </w:pPr>
      <w:r>
        <w:br w:type="page"/>
      </w:r>
      <w:r w:rsidR="00641CFA">
        <w:rPr>
          <w:sz w:val="28"/>
          <w:szCs w:val="28"/>
        </w:rPr>
        <w:t>10. (10 pts) Imagine that a collision between two distant black holes 100 million lightyears away emits a gravitational wave in all directions that warps space by a peak amplitude of one part in 10</w:t>
      </w:r>
      <w:r w:rsidR="00641CFA">
        <w:rPr>
          <w:sz w:val="28"/>
          <w:szCs w:val="28"/>
          <w:vertAlign w:val="superscript"/>
        </w:rPr>
        <w:t>12</w:t>
      </w:r>
      <w:r w:rsidR="00641CFA">
        <w:rPr>
          <w:sz w:val="28"/>
          <w:szCs w:val="28"/>
        </w:rPr>
        <w:t xml:space="preserve"> at a distance of one lightyear away from it. </w:t>
      </w:r>
    </w:p>
    <w:p w:rsidR="00641CFA" w:rsidRDefault="00641CFA" w:rsidP="00641CFA">
      <w:pPr>
        <w:spacing w:line="300" w:lineRule="exact"/>
        <w:rPr>
          <w:sz w:val="28"/>
          <w:szCs w:val="28"/>
        </w:rPr>
      </w:pPr>
    </w:p>
    <w:p w:rsidR="00641CFA" w:rsidRDefault="00641CFA" w:rsidP="00641CFA">
      <w:pPr>
        <w:spacing w:line="300" w:lineRule="exact"/>
        <w:rPr>
          <w:sz w:val="28"/>
          <w:szCs w:val="28"/>
        </w:rPr>
      </w:pPr>
      <w:r>
        <w:rPr>
          <w:sz w:val="28"/>
          <w:szCs w:val="28"/>
        </w:rPr>
        <w:t xml:space="preserve">a) What will its distortion of space be when it arrives at earth (neglecting any expansion of the universe)? </w:t>
      </w:r>
    </w:p>
    <w:p w:rsidR="00641CFA" w:rsidRDefault="00641CFA" w:rsidP="00641CFA">
      <w:pPr>
        <w:spacing w:line="300" w:lineRule="exact"/>
        <w:rPr>
          <w:sz w:val="28"/>
          <w:szCs w:val="28"/>
        </w:rPr>
      </w:pPr>
    </w:p>
    <w:p w:rsidR="00641CFA" w:rsidRDefault="00641CFA" w:rsidP="00641CFA">
      <w:pPr>
        <w:spacing w:line="300" w:lineRule="exact"/>
        <w:rPr>
          <w:sz w:val="28"/>
          <w:szCs w:val="28"/>
        </w:rPr>
      </w:pPr>
    </w:p>
    <w:p w:rsidR="00641CFA" w:rsidRDefault="00641CFA" w:rsidP="00641CFA">
      <w:pPr>
        <w:spacing w:line="300" w:lineRule="exact"/>
        <w:rPr>
          <w:sz w:val="28"/>
          <w:szCs w:val="28"/>
        </w:rPr>
      </w:pPr>
    </w:p>
    <w:p w:rsidR="00641CFA" w:rsidRDefault="00641CFA" w:rsidP="00641CFA">
      <w:pPr>
        <w:spacing w:line="300" w:lineRule="exact"/>
        <w:rPr>
          <w:sz w:val="28"/>
          <w:szCs w:val="28"/>
        </w:rPr>
      </w:pPr>
    </w:p>
    <w:p w:rsidR="00641CFA" w:rsidRDefault="00641CFA" w:rsidP="00641CFA">
      <w:pPr>
        <w:spacing w:line="300" w:lineRule="exact"/>
        <w:rPr>
          <w:sz w:val="28"/>
          <w:szCs w:val="28"/>
        </w:rPr>
      </w:pPr>
    </w:p>
    <w:p w:rsidR="00641CFA" w:rsidRDefault="00641CFA" w:rsidP="00641CFA">
      <w:pPr>
        <w:spacing w:line="300" w:lineRule="exact"/>
        <w:rPr>
          <w:sz w:val="28"/>
          <w:szCs w:val="28"/>
        </w:rPr>
      </w:pPr>
      <w:r>
        <w:rPr>
          <w:sz w:val="28"/>
          <w:szCs w:val="28"/>
        </w:rPr>
        <w:t>b) If the gravitational wave is incident from a direction perpendicular to the plane of a Michelson-interferometer gravitational-wave detector, each of whose arms is 1km long and involves a laser beam with a wavelength of 1</w:t>
      </w:r>
      <w:r>
        <w:rPr>
          <w:rFonts w:ascii="Symbol" w:hAnsi="Symbol"/>
          <w:sz w:val="28"/>
          <w:szCs w:val="28"/>
        </w:rPr>
        <w:t>m</w:t>
      </w:r>
      <w:r>
        <w:rPr>
          <w:sz w:val="28"/>
          <w:szCs w:val="28"/>
        </w:rPr>
        <w:t xml:space="preserve">m, how much will each mirror move, as a result, relative to the interferometer’s beam splitter? </w:t>
      </w:r>
    </w:p>
    <w:p w:rsidR="00641CFA" w:rsidRDefault="00641CFA" w:rsidP="00641CFA">
      <w:pPr>
        <w:spacing w:line="300" w:lineRule="exact"/>
        <w:rPr>
          <w:sz w:val="28"/>
          <w:szCs w:val="28"/>
        </w:rPr>
      </w:pPr>
    </w:p>
    <w:p w:rsidR="00641CFA" w:rsidRDefault="00641CFA" w:rsidP="00641CFA">
      <w:pPr>
        <w:spacing w:line="300" w:lineRule="exact"/>
        <w:rPr>
          <w:sz w:val="28"/>
          <w:szCs w:val="28"/>
        </w:rPr>
      </w:pPr>
    </w:p>
    <w:p w:rsidR="00641CFA" w:rsidRDefault="00641CFA" w:rsidP="00641CFA">
      <w:pPr>
        <w:spacing w:line="300" w:lineRule="exact"/>
        <w:rPr>
          <w:sz w:val="28"/>
          <w:szCs w:val="28"/>
        </w:rPr>
      </w:pPr>
    </w:p>
    <w:p w:rsidR="00641CFA" w:rsidRDefault="00641CFA" w:rsidP="00641CFA">
      <w:pPr>
        <w:spacing w:line="300" w:lineRule="exact"/>
        <w:rPr>
          <w:sz w:val="28"/>
          <w:szCs w:val="28"/>
        </w:rPr>
      </w:pPr>
    </w:p>
    <w:p w:rsidR="00641CFA" w:rsidRDefault="00641CFA" w:rsidP="00641CFA">
      <w:pPr>
        <w:spacing w:line="300" w:lineRule="exact"/>
        <w:rPr>
          <w:sz w:val="28"/>
          <w:szCs w:val="28"/>
        </w:rPr>
      </w:pPr>
    </w:p>
    <w:p w:rsidR="00641CFA" w:rsidRDefault="00641CFA" w:rsidP="00641CFA">
      <w:pPr>
        <w:spacing w:line="300" w:lineRule="exact"/>
        <w:rPr>
          <w:sz w:val="28"/>
          <w:szCs w:val="28"/>
        </w:rPr>
      </w:pPr>
      <w:r>
        <w:rPr>
          <w:sz w:val="28"/>
          <w:szCs w:val="28"/>
        </w:rPr>
        <w:t xml:space="preserve">c) Approximately what fraction of a Bohr radius is this? </w:t>
      </w:r>
    </w:p>
    <w:p w:rsidR="00641CFA" w:rsidRDefault="00641CFA" w:rsidP="00641CFA">
      <w:pPr>
        <w:spacing w:line="300" w:lineRule="exact"/>
        <w:rPr>
          <w:sz w:val="28"/>
          <w:szCs w:val="28"/>
        </w:rPr>
      </w:pPr>
    </w:p>
    <w:p w:rsidR="00641CFA" w:rsidRDefault="00641CFA" w:rsidP="00641CFA">
      <w:pPr>
        <w:spacing w:line="300" w:lineRule="exact"/>
        <w:rPr>
          <w:sz w:val="28"/>
          <w:szCs w:val="28"/>
        </w:rPr>
      </w:pPr>
    </w:p>
    <w:p w:rsidR="00641CFA" w:rsidRDefault="00641CFA" w:rsidP="00641CFA">
      <w:pPr>
        <w:spacing w:line="300" w:lineRule="exact"/>
        <w:rPr>
          <w:sz w:val="28"/>
          <w:szCs w:val="28"/>
        </w:rPr>
      </w:pPr>
    </w:p>
    <w:p w:rsidR="00641CFA" w:rsidRDefault="00641CFA" w:rsidP="00641CFA">
      <w:pPr>
        <w:spacing w:line="300" w:lineRule="exact"/>
        <w:rPr>
          <w:sz w:val="28"/>
          <w:szCs w:val="28"/>
        </w:rPr>
      </w:pPr>
    </w:p>
    <w:p w:rsidR="00641CFA" w:rsidRDefault="00641CFA" w:rsidP="00641CFA">
      <w:pPr>
        <w:spacing w:line="300" w:lineRule="exact"/>
        <w:rPr>
          <w:sz w:val="28"/>
          <w:szCs w:val="28"/>
        </w:rPr>
      </w:pPr>
    </w:p>
    <w:p w:rsidR="00641CFA" w:rsidRDefault="00641CFA" w:rsidP="00641CFA">
      <w:pPr>
        <w:spacing w:line="300" w:lineRule="exact"/>
        <w:rPr>
          <w:rFonts w:ascii="Calibri" w:hAnsi="Calibri"/>
          <w:sz w:val="28"/>
          <w:szCs w:val="28"/>
        </w:rPr>
      </w:pPr>
      <w:r>
        <w:rPr>
          <w:sz w:val="28"/>
          <w:szCs w:val="28"/>
        </w:rPr>
        <w:t xml:space="preserve">d) And by what fraction of a fringe would the gravitational wave cause the interferometer output fringe pattern to shift? </w:t>
      </w:r>
    </w:p>
    <w:p w:rsidR="00A00C7E" w:rsidRDefault="00641CFA" w:rsidP="00641CFA">
      <w:pPr>
        <w:spacing w:line="300" w:lineRule="exact"/>
        <w:rPr>
          <w:rFonts w:ascii="Palatino Linotype" w:hAnsi="Palatino Linotype"/>
          <w:sz w:val="28"/>
        </w:rPr>
      </w:pPr>
      <w:r>
        <w:rPr>
          <w:rFonts w:ascii="Palatino Linotype" w:hAnsi="Palatino Linotype"/>
          <w:sz w:val="28"/>
        </w:rPr>
        <w:br w:type="page"/>
      </w:r>
      <w:r w:rsidR="00CF4746">
        <w:rPr>
          <w:rFonts w:ascii="Palatino Linotype" w:hAnsi="Palatino Linotype"/>
          <w:sz w:val="28"/>
        </w:rPr>
        <w:t>1</w:t>
      </w:r>
      <w:r w:rsidR="00B66BFB">
        <w:rPr>
          <w:rFonts w:ascii="Palatino Linotype" w:hAnsi="Palatino Linotype"/>
          <w:sz w:val="28"/>
        </w:rPr>
        <w:t>1</w:t>
      </w:r>
      <w:r w:rsidR="00A00C7E">
        <w:rPr>
          <w:rFonts w:ascii="Palatino Linotype" w:hAnsi="Palatino Linotype"/>
          <w:sz w:val="28"/>
        </w:rPr>
        <w:t>. (</w:t>
      </w:r>
      <w:r w:rsidR="00F430E8">
        <w:rPr>
          <w:rFonts w:ascii="Palatino Linotype" w:hAnsi="Palatino Linotype"/>
          <w:sz w:val="28"/>
        </w:rPr>
        <w:t>8</w:t>
      </w:r>
      <w:r w:rsidR="00A00C7E">
        <w:rPr>
          <w:rFonts w:ascii="Palatino Linotype" w:hAnsi="Palatino Linotype"/>
          <w:sz w:val="28"/>
        </w:rPr>
        <w:t xml:space="preserve"> pts) </w:t>
      </w:r>
      <w:r w:rsidR="00A020B5">
        <w:rPr>
          <w:rFonts w:ascii="Palatino Linotype" w:hAnsi="Palatino Linotype"/>
          <w:sz w:val="28"/>
        </w:rPr>
        <w:t>It</w:t>
      </w:r>
      <w:r w:rsidR="009A4957">
        <w:rPr>
          <w:rFonts w:ascii="Palatino Linotype" w:hAnsi="Palatino Linotype"/>
          <w:sz w:val="28"/>
        </w:rPr>
        <w:t>’</w:t>
      </w:r>
      <w:r w:rsidR="00A020B5">
        <w:rPr>
          <w:rFonts w:ascii="Palatino Linotype" w:hAnsi="Palatino Linotype"/>
          <w:sz w:val="28"/>
        </w:rPr>
        <w:t>s</w:t>
      </w:r>
      <w:r w:rsidR="00EF38F9">
        <w:rPr>
          <w:rFonts w:ascii="Palatino Linotype" w:hAnsi="Palatino Linotype"/>
          <w:sz w:val="28"/>
        </w:rPr>
        <w:t xml:space="preserve"> currently</w:t>
      </w:r>
      <w:r w:rsidR="00A020B5">
        <w:rPr>
          <w:rFonts w:ascii="Palatino Linotype" w:hAnsi="Palatino Linotype"/>
          <w:sz w:val="28"/>
        </w:rPr>
        <w:t xml:space="preserve"> trendy to propose models of our universe that include other universes, as well, and the result is often called the </w:t>
      </w:r>
      <w:r w:rsidR="007723E2">
        <w:rPr>
          <w:rFonts w:ascii="Palatino Linotype" w:hAnsi="Palatino Linotype"/>
          <w:sz w:val="28"/>
        </w:rPr>
        <w:t>“</w:t>
      </w:r>
      <w:r w:rsidR="00A020B5">
        <w:rPr>
          <w:rFonts w:ascii="Palatino Linotype" w:hAnsi="Palatino Linotype"/>
          <w:sz w:val="28"/>
        </w:rPr>
        <w:t>Multiverse</w:t>
      </w:r>
      <w:r w:rsidR="007723E2">
        <w:rPr>
          <w:rFonts w:ascii="Palatino Linotype" w:hAnsi="Palatino Linotype"/>
          <w:sz w:val="28"/>
        </w:rPr>
        <w:t>”</w:t>
      </w:r>
      <w:r w:rsidR="00A020B5">
        <w:rPr>
          <w:rFonts w:ascii="Palatino Linotype" w:hAnsi="Palatino Linotype"/>
          <w:sz w:val="28"/>
        </w:rPr>
        <w:t xml:space="preserve">. One such theory </w:t>
      </w:r>
      <w:r w:rsidR="007723E2">
        <w:rPr>
          <w:rFonts w:ascii="Palatino Linotype" w:hAnsi="Palatino Linotype"/>
          <w:sz w:val="28"/>
        </w:rPr>
        <w:t>hypothesizes</w:t>
      </w:r>
      <w:r w:rsidR="00A020B5">
        <w:rPr>
          <w:rFonts w:ascii="Palatino Linotype" w:hAnsi="Palatino Linotype"/>
          <w:sz w:val="28"/>
        </w:rPr>
        <w:t xml:space="preserve"> that there are </w:t>
      </w:r>
      <w:r w:rsidR="00741FEA">
        <w:rPr>
          <w:rFonts w:ascii="Palatino Linotype" w:hAnsi="Palatino Linotype"/>
          <w:sz w:val="28"/>
        </w:rPr>
        <w:t xml:space="preserve">infinitely </w:t>
      </w:r>
      <w:r w:rsidR="00A020B5">
        <w:rPr>
          <w:rFonts w:ascii="Palatino Linotype" w:hAnsi="Palatino Linotype"/>
          <w:sz w:val="28"/>
        </w:rPr>
        <w:t xml:space="preserve">many </w:t>
      </w:r>
      <w:r w:rsidR="00FF703D">
        <w:rPr>
          <w:rFonts w:ascii="Palatino Linotype" w:hAnsi="Palatino Linotype"/>
          <w:sz w:val="28"/>
        </w:rPr>
        <w:t>“</w:t>
      </w:r>
      <w:r w:rsidR="00A020B5">
        <w:rPr>
          <w:rFonts w:ascii="Palatino Linotype" w:hAnsi="Palatino Linotype"/>
          <w:sz w:val="28"/>
        </w:rPr>
        <w:t>universes</w:t>
      </w:r>
      <w:r w:rsidR="00FF703D">
        <w:rPr>
          <w:rFonts w:ascii="Palatino Linotype" w:hAnsi="Palatino Linotype"/>
          <w:sz w:val="28"/>
        </w:rPr>
        <w:t>”</w:t>
      </w:r>
      <w:r w:rsidR="00EF38F9">
        <w:rPr>
          <w:rFonts w:ascii="Palatino Linotype" w:hAnsi="Palatino Linotype"/>
          <w:sz w:val="28"/>
        </w:rPr>
        <w:t>, all</w:t>
      </w:r>
      <w:r w:rsidR="00A020B5">
        <w:rPr>
          <w:rFonts w:ascii="Palatino Linotype" w:hAnsi="Palatino Linotype"/>
          <w:sz w:val="28"/>
        </w:rPr>
        <w:t xml:space="preserve"> packed </w:t>
      </w:r>
      <w:r w:rsidR="00472017">
        <w:rPr>
          <w:rFonts w:ascii="Palatino Linotype" w:hAnsi="Palatino Linotype"/>
          <w:sz w:val="28"/>
        </w:rPr>
        <w:t>adjacent</w:t>
      </w:r>
      <w:r w:rsidR="00A020B5">
        <w:rPr>
          <w:rFonts w:ascii="Palatino Linotype" w:hAnsi="Palatino Linotype"/>
          <w:sz w:val="28"/>
        </w:rPr>
        <w:t xml:space="preserve"> to each other in space, some expanding and others contracting</w:t>
      </w:r>
      <w:r w:rsidR="00472017">
        <w:rPr>
          <w:rFonts w:ascii="Palatino Linotype" w:hAnsi="Palatino Linotype"/>
          <w:sz w:val="28"/>
        </w:rPr>
        <w:t>. This</w:t>
      </w:r>
      <w:r w:rsidR="00EF38F9">
        <w:rPr>
          <w:rFonts w:ascii="Palatino Linotype" w:hAnsi="Palatino Linotype"/>
          <w:sz w:val="28"/>
        </w:rPr>
        <w:t xml:space="preserve"> infinite expanse of </w:t>
      </w:r>
      <w:r w:rsidR="003A57E0">
        <w:rPr>
          <w:rFonts w:ascii="Palatino Linotype" w:hAnsi="Palatino Linotype"/>
          <w:sz w:val="28"/>
        </w:rPr>
        <w:t>“universes”</w:t>
      </w:r>
      <w:bookmarkStart w:id="4" w:name="_Hlk38544806"/>
      <w:r w:rsidR="007645A3">
        <w:rPr>
          <w:rFonts w:ascii="Palatino Linotype" w:hAnsi="Palatino Linotype"/>
          <w:sz w:val="28"/>
        </w:rPr>
        <w:t xml:space="preserve"> (they’re not really different universes because, if you had enough time and energy, you could travel to them all)</w:t>
      </w:r>
      <w:bookmarkEnd w:id="4"/>
      <w:r w:rsidR="00EF38F9">
        <w:rPr>
          <w:rFonts w:ascii="Palatino Linotype" w:hAnsi="Palatino Linotype"/>
          <w:sz w:val="28"/>
        </w:rPr>
        <w:t xml:space="preserve"> </w:t>
      </w:r>
      <w:r w:rsidR="00472017">
        <w:rPr>
          <w:rFonts w:ascii="Palatino Linotype" w:hAnsi="Palatino Linotype"/>
          <w:sz w:val="28"/>
        </w:rPr>
        <w:t>is assumed to have</w:t>
      </w:r>
      <w:r w:rsidR="00EF38F9">
        <w:rPr>
          <w:rFonts w:ascii="Palatino Linotype" w:hAnsi="Palatino Linotype"/>
          <w:sz w:val="28"/>
        </w:rPr>
        <w:t xml:space="preserve"> existed forever</w:t>
      </w:r>
      <w:r w:rsidR="0058673A">
        <w:rPr>
          <w:rFonts w:ascii="Palatino Linotype" w:hAnsi="Palatino Linotype"/>
          <w:sz w:val="28"/>
        </w:rPr>
        <w:t xml:space="preserve"> and</w:t>
      </w:r>
      <w:r w:rsidR="00780A8C">
        <w:rPr>
          <w:rFonts w:ascii="Palatino Linotype" w:hAnsi="Palatino Linotype"/>
          <w:sz w:val="28"/>
        </w:rPr>
        <w:t>, although quite variable from place to place (that is, from “universe” to “universe”),</w:t>
      </w:r>
      <w:r w:rsidR="0058673A">
        <w:rPr>
          <w:rFonts w:ascii="Palatino Linotype" w:hAnsi="Palatino Linotype"/>
          <w:sz w:val="28"/>
        </w:rPr>
        <w:t xml:space="preserve"> </w:t>
      </w:r>
      <w:r w:rsidR="00CD64F7">
        <w:rPr>
          <w:rFonts w:ascii="Palatino Linotype" w:hAnsi="Palatino Linotype"/>
          <w:sz w:val="28"/>
        </w:rPr>
        <w:t>has an</w:t>
      </w:r>
      <w:r w:rsidR="0058673A">
        <w:rPr>
          <w:rFonts w:ascii="Palatino Linotype" w:hAnsi="Palatino Linotype"/>
          <w:sz w:val="28"/>
        </w:rPr>
        <w:t xml:space="preserve"> overall average </w:t>
      </w:r>
      <w:r w:rsidR="008543E7">
        <w:rPr>
          <w:rFonts w:ascii="Palatino Linotype" w:hAnsi="Palatino Linotype"/>
          <w:sz w:val="28"/>
        </w:rPr>
        <w:t>scale</w:t>
      </w:r>
      <w:r w:rsidR="0058673A">
        <w:rPr>
          <w:rFonts w:ascii="Palatino Linotype" w:hAnsi="Palatino Linotype"/>
          <w:sz w:val="28"/>
        </w:rPr>
        <w:t xml:space="preserve"> factor, </w:t>
      </w:r>
      <w:r w:rsidR="0058673A" w:rsidRPr="0058673A">
        <w:rPr>
          <w:rFonts w:ascii="Palatino Linotype" w:hAnsi="Palatino Linotype"/>
          <w:i/>
          <w:iCs/>
          <w:sz w:val="28"/>
        </w:rPr>
        <w:t>a</w:t>
      </w:r>
      <w:r w:rsidR="0058673A">
        <w:rPr>
          <w:rFonts w:ascii="Palatino Linotype" w:hAnsi="Palatino Linotype"/>
          <w:sz w:val="28"/>
        </w:rPr>
        <w:t xml:space="preserve">, </w:t>
      </w:r>
      <w:r w:rsidR="00CD64F7">
        <w:rPr>
          <w:rFonts w:ascii="Palatino Linotype" w:hAnsi="Palatino Linotype"/>
          <w:sz w:val="28"/>
        </w:rPr>
        <w:t>that</w:t>
      </w:r>
      <w:r w:rsidR="00625F15">
        <w:rPr>
          <w:rFonts w:ascii="Palatino Linotype" w:hAnsi="Palatino Linotype"/>
          <w:sz w:val="28"/>
        </w:rPr>
        <w:t>’</w:t>
      </w:r>
      <w:r w:rsidR="0058673A">
        <w:rPr>
          <w:rFonts w:ascii="Palatino Linotype" w:hAnsi="Palatino Linotype"/>
          <w:sz w:val="28"/>
        </w:rPr>
        <w:t>s constant in time</w:t>
      </w:r>
      <w:r w:rsidR="00A020B5">
        <w:rPr>
          <w:rFonts w:ascii="Palatino Linotype" w:hAnsi="Palatino Linotype"/>
          <w:sz w:val="28"/>
        </w:rPr>
        <w:t xml:space="preserve">. </w:t>
      </w:r>
      <w:r w:rsidR="00EF38F9">
        <w:rPr>
          <w:rFonts w:ascii="Palatino Linotype" w:hAnsi="Palatino Linotype"/>
          <w:sz w:val="28"/>
        </w:rPr>
        <w:t>Explain, using a simple 19</w:t>
      </w:r>
      <w:r w:rsidR="00EF38F9" w:rsidRPr="00EF38F9">
        <w:rPr>
          <w:rFonts w:ascii="Palatino Linotype" w:hAnsi="Palatino Linotype"/>
          <w:sz w:val="28"/>
          <w:vertAlign w:val="superscript"/>
        </w:rPr>
        <w:t>th</w:t>
      </w:r>
      <w:r w:rsidR="00EF38F9">
        <w:rPr>
          <w:rFonts w:ascii="Palatino Linotype" w:hAnsi="Palatino Linotype"/>
          <w:sz w:val="28"/>
        </w:rPr>
        <w:t xml:space="preserve">-century argument and simple observations </w:t>
      </w:r>
      <w:r w:rsidR="008543E7">
        <w:rPr>
          <w:rFonts w:ascii="Palatino Linotype" w:hAnsi="Palatino Linotype"/>
          <w:sz w:val="28"/>
        </w:rPr>
        <w:t xml:space="preserve">that </w:t>
      </w:r>
      <w:r w:rsidR="00EF38F9">
        <w:rPr>
          <w:rFonts w:ascii="Palatino Linotype" w:hAnsi="Palatino Linotype"/>
          <w:sz w:val="28"/>
        </w:rPr>
        <w:t>anyone can make</w:t>
      </w:r>
      <w:r w:rsidR="00EE7D6A">
        <w:rPr>
          <w:rFonts w:ascii="Palatino Linotype" w:hAnsi="Palatino Linotype"/>
          <w:sz w:val="28"/>
        </w:rPr>
        <w:t>,</w:t>
      </w:r>
      <w:r w:rsidR="00EF38F9">
        <w:rPr>
          <w:rFonts w:ascii="Palatino Linotype" w:hAnsi="Palatino Linotype"/>
          <w:sz w:val="28"/>
        </w:rPr>
        <w:t xml:space="preserve"> why this cannot be correct.</w:t>
      </w:r>
    </w:p>
    <w:p w:rsidR="00EE7D6A" w:rsidRDefault="00EE7D6A" w:rsidP="00A00C7E">
      <w:pPr>
        <w:pStyle w:val="NormalWeb"/>
        <w:spacing w:before="0" w:beforeAutospacing="0" w:after="0" w:afterAutospacing="0" w:line="300" w:lineRule="exact"/>
        <w:rPr>
          <w:rFonts w:ascii="Palatino Linotype" w:hAnsi="Palatino Linotype"/>
          <w:sz w:val="28"/>
        </w:rPr>
      </w:pPr>
    </w:p>
    <w:p w:rsidR="00EE7D6A" w:rsidRDefault="00EE7D6A" w:rsidP="00A00C7E">
      <w:pPr>
        <w:pStyle w:val="NormalWeb"/>
        <w:spacing w:before="0" w:beforeAutospacing="0" w:after="0" w:afterAutospacing="0" w:line="300" w:lineRule="exact"/>
        <w:rPr>
          <w:rFonts w:ascii="Palatino Linotype" w:hAnsi="Palatino Linotype"/>
          <w:sz w:val="28"/>
        </w:rPr>
      </w:pPr>
    </w:p>
    <w:p w:rsidR="00BC3280" w:rsidRDefault="00BC3280" w:rsidP="00A00C7E">
      <w:pPr>
        <w:pStyle w:val="NormalWeb"/>
        <w:spacing w:before="0" w:beforeAutospacing="0" w:after="0" w:afterAutospacing="0" w:line="300" w:lineRule="exact"/>
        <w:rPr>
          <w:rFonts w:ascii="Palatino Linotype" w:hAnsi="Palatino Linotype"/>
          <w:sz w:val="28"/>
        </w:rPr>
      </w:pPr>
    </w:p>
    <w:p w:rsidR="00BC3280" w:rsidRDefault="00BC3280" w:rsidP="00A00C7E">
      <w:pPr>
        <w:pStyle w:val="NormalWeb"/>
        <w:spacing w:before="0" w:beforeAutospacing="0" w:after="0" w:afterAutospacing="0" w:line="300" w:lineRule="exact"/>
        <w:rPr>
          <w:rFonts w:ascii="Palatino Linotype" w:hAnsi="Palatino Linotype"/>
          <w:sz w:val="28"/>
        </w:rPr>
      </w:pPr>
    </w:p>
    <w:p w:rsidR="00A00C7E" w:rsidRDefault="00A00C7E" w:rsidP="00A00C7E">
      <w:pPr>
        <w:pStyle w:val="NormalWeb"/>
        <w:spacing w:before="0" w:beforeAutospacing="0" w:after="0" w:afterAutospacing="0" w:line="300" w:lineRule="exact"/>
        <w:rPr>
          <w:rFonts w:ascii="Palatino Linotype" w:hAnsi="Palatino Linotype"/>
          <w:sz w:val="28"/>
        </w:rPr>
      </w:pPr>
    </w:p>
    <w:p w:rsidR="00374C51" w:rsidRDefault="0073175F" w:rsidP="00374C51">
      <w:pPr>
        <w:pStyle w:val="NormalWeb"/>
        <w:spacing w:before="0" w:beforeAutospacing="0" w:after="0" w:afterAutospacing="0" w:line="300" w:lineRule="exact"/>
        <w:ind w:left="360"/>
        <w:rPr>
          <w:rFonts w:ascii="Palatino Linotype" w:hAnsi="Palatino Linotype" w:cs="Calibri"/>
          <w:sz w:val="28"/>
          <w:szCs w:val="22"/>
        </w:rPr>
      </w:pPr>
      <w:r>
        <w:rPr>
          <w:rFonts w:ascii="Palatino Linotype" w:hAnsi="Palatino Linotype" w:cs="Calibri"/>
          <w:sz w:val="28"/>
          <w:szCs w:val="22"/>
        </w:rPr>
        <w:br w:type="page"/>
      </w:r>
      <w:r w:rsidR="00374C51">
        <w:rPr>
          <w:rFonts w:ascii="Palatino Linotype" w:hAnsi="Palatino Linotype" w:cs="Calibri"/>
          <w:sz w:val="28"/>
          <w:szCs w:val="22"/>
        </w:rPr>
        <w:t>1</w:t>
      </w:r>
      <w:r w:rsidR="00B66BFB">
        <w:rPr>
          <w:rFonts w:ascii="Palatino Linotype" w:hAnsi="Palatino Linotype" w:cs="Calibri"/>
          <w:sz w:val="28"/>
          <w:szCs w:val="22"/>
        </w:rPr>
        <w:t>2</w:t>
      </w:r>
      <w:r w:rsidR="00374C51">
        <w:rPr>
          <w:rFonts w:ascii="Palatino Linotype" w:hAnsi="Palatino Linotype" w:cs="Calibri"/>
          <w:sz w:val="28"/>
          <w:szCs w:val="22"/>
        </w:rPr>
        <w:t>. (8 pts) Here’s a</w:t>
      </w:r>
      <w:r w:rsidR="0089401E">
        <w:rPr>
          <w:rFonts w:ascii="Palatino Linotype" w:hAnsi="Palatino Linotype" w:cs="Calibri"/>
          <w:sz w:val="28"/>
          <w:szCs w:val="22"/>
        </w:rPr>
        <w:t>n interesting</w:t>
      </w:r>
      <w:r w:rsidR="00374C51">
        <w:rPr>
          <w:rFonts w:ascii="Palatino Linotype" w:hAnsi="Palatino Linotype" w:cs="Calibri"/>
          <w:sz w:val="28"/>
          <w:szCs w:val="22"/>
        </w:rPr>
        <w:t xml:space="preserve"> parallel-universe scenario</w:t>
      </w:r>
      <w:r w:rsidR="0089401E">
        <w:rPr>
          <w:rFonts w:ascii="Palatino Linotype" w:hAnsi="Palatino Linotype" w:cs="Calibri"/>
          <w:sz w:val="28"/>
          <w:szCs w:val="22"/>
        </w:rPr>
        <w:t xml:space="preserve"> that I just made up</w:t>
      </w:r>
      <w:r w:rsidR="00374C51">
        <w:rPr>
          <w:rFonts w:ascii="Palatino Linotype" w:hAnsi="Palatino Linotype" w:cs="Calibri"/>
          <w:sz w:val="28"/>
          <w:szCs w:val="22"/>
        </w:rPr>
        <w:t>.</w:t>
      </w:r>
      <w:r w:rsidR="00B043A8">
        <w:rPr>
          <w:rFonts w:ascii="Palatino Linotype" w:hAnsi="Palatino Linotype" w:cs="Calibri"/>
          <w:sz w:val="28"/>
          <w:szCs w:val="22"/>
        </w:rPr>
        <w:t xml:space="preserve"> </w:t>
      </w:r>
      <w:r w:rsidR="00374C51">
        <w:rPr>
          <w:rFonts w:ascii="Palatino Linotype" w:hAnsi="Palatino Linotype" w:cs="Calibri"/>
          <w:sz w:val="28"/>
          <w:szCs w:val="22"/>
        </w:rPr>
        <w:t xml:space="preserve">Imagine that there is another type of matter that’s exactly analogous to the matter that we’re composed of, but </w:t>
      </w:r>
      <w:r w:rsidR="0060709E">
        <w:rPr>
          <w:rFonts w:ascii="Palatino Linotype" w:hAnsi="Palatino Linotype" w:cs="Calibri"/>
          <w:sz w:val="28"/>
          <w:szCs w:val="22"/>
        </w:rPr>
        <w:t>which</w:t>
      </w:r>
      <w:r w:rsidR="00374C51">
        <w:rPr>
          <w:rFonts w:ascii="Palatino Linotype" w:hAnsi="Palatino Linotype" w:cs="Calibri"/>
          <w:sz w:val="28"/>
          <w:szCs w:val="22"/>
        </w:rPr>
        <w:t xml:space="preserve"> only interacts with our matter via gravity. </w:t>
      </w:r>
      <w:r w:rsidR="00EB10F8">
        <w:rPr>
          <w:rFonts w:ascii="Palatino Linotype" w:hAnsi="Palatino Linotype" w:cs="Calibri"/>
          <w:sz w:val="28"/>
          <w:szCs w:val="22"/>
        </w:rPr>
        <w:t>I</w:t>
      </w:r>
      <w:r w:rsidR="00374C51">
        <w:rPr>
          <w:rFonts w:ascii="Palatino Linotype" w:hAnsi="Palatino Linotype" w:cs="Calibri"/>
          <w:sz w:val="28"/>
          <w:szCs w:val="22"/>
        </w:rPr>
        <w:t>t has its own protons, neutrons, electrons,</w:t>
      </w:r>
      <w:r w:rsidR="00374C51" w:rsidRPr="0073175F">
        <w:rPr>
          <w:rFonts w:ascii="Palatino Linotype" w:hAnsi="Palatino Linotype" w:cs="Calibri"/>
          <w:sz w:val="28"/>
          <w:szCs w:val="22"/>
        </w:rPr>
        <w:t xml:space="preserve"> </w:t>
      </w:r>
      <w:r w:rsidR="00374C51">
        <w:rPr>
          <w:rFonts w:ascii="Palatino Linotype" w:hAnsi="Palatino Linotype" w:cs="Calibri"/>
          <w:sz w:val="28"/>
          <w:szCs w:val="22"/>
        </w:rPr>
        <w:t>and photons, for example, which have formed stars and planets within our galaxy, but in interstellar space (in between the stars we know)</w:t>
      </w:r>
      <w:r w:rsidR="008D6B94">
        <w:rPr>
          <w:rFonts w:ascii="Palatino Linotype" w:hAnsi="Palatino Linotype" w:cs="Calibri"/>
          <w:sz w:val="28"/>
          <w:szCs w:val="22"/>
        </w:rPr>
        <w:t xml:space="preserve"> in a manner analogous to our stars and planets</w:t>
      </w:r>
      <w:r w:rsidR="00374C51">
        <w:rPr>
          <w:rFonts w:ascii="Palatino Linotype" w:hAnsi="Palatino Linotype" w:cs="Calibri"/>
          <w:sz w:val="28"/>
          <w:szCs w:val="22"/>
        </w:rPr>
        <w:t>. There’s plenty of room</w:t>
      </w:r>
      <w:r w:rsidR="003843F2">
        <w:rPr>
          <w:rFonts w:ascii="Palatino Linotype" w:hAnsi="Palatino Linotype" w:cs="Calibri"/>
          <w:sz w:val="28"/>
          <w:szCs w:val="22"/>
        </w:rPr>
        <w:t xml:space="preserve"> in our galaxy</w:t>
      </w:r>
      <w:r w:rsidR="00374C51">
        <w:rPr>
          <w:rFonts w:ascii="Palatino Linotype" w:hAnsi="Palatino Linotype" w:cs="Calibri"/>
          <w:sz w:val="28"/>
          <w:szCs w:val="22"/>
        </w:rPr>
        <w:t xml:space="preserve"> for such additional </w:t>
      </w:r>
      <w:r w:rsidR="006B3489">
        <w:rPr>
          <w:rFonts w:ascii="Palatino Linotype" w:hAnsi="Palatino Linotype" w:cs="Calibri"/>
          <w:sz w:val="28"/>
          <w:szCs w:val="22"/>
        </w:rPr>
        <w:t>stars and their planet</w:t>
      </w:r>
      <w:r w:rsidR="00322CE1">
        <w:rPr>
          <w:rFonts w:ascii="Palatino Linotype" w:hAnsi="Palatino Linotype" w:cs="Calibri"/>
          <w:sz w:val="28"/>
          <w:szCs w:val="22"/>
        </w:rPr>
        <w:t>ar</w:t>
      </w:r>
      <w:r w:rsidR="006B3489">
        <w:rPr>
          <w:rFonts w:ascii="Palatino Linotype" w:hAnsi="Palatino Linotype" w:cs="Calibri"/>
          <w:sz w:val="28"/>
          <w:szCs w:val="22"/>
        </w:rPr>
        <w:t>y</w:t>
      </w:r>
      <w:r w:rsidR="00374C51">
        <w:rPr>
          <w:rFonts w:ascii="Palatino Linotype" w:hAnsi="Palatino Linotype" w:cs="Calibri"/>
          <w:sz w:val="28"/>
          <w:szCs w:val="22"/>
        </w:rPr>
        <w:t xml:space="preserve"> systems because stars are so far apart. But, because this parallel</w:t>
      </w:r>
      <w:r w:rsidR="001A0869">
        <w:rPr>
          <w:rFonts w:ascii="Palatino Linotype" w:hAnsi="Palatino Linotype" w:cs="Calibri"/>
          <w:sz w:val="28"/>
          <w:szCs w:val="22"/>
        </w:rPr>
        <w:t xml:space="preserve"> </w:t>
      </w:r>
      <w:r w:rsidR="00374C51">
        <w:rPr>
          <w:rFonts w:ascii="Palatino Linotype" w:hAnsi="Palatino Linotype" w:cs="Calibri"/>
          <w:sz w:val="28"/>
          <w:szCs w:val="22"/>
        </w:rPr>
        <w:t>universe</w:t>
      </w:r>
      <w:r w:rsidR="001A0869">
        <w:rPr>
          <w:rFonts w:ascii="Palatino Linotype" w:hAnsi="Palatino Linotype" w:cs="Calibri"/>
          <w:sz w:val="28"/>
          <w:szCs w:val="22"/>
        </w:rPr>
        <w:t>’s</w:t>
      </w:r>
      <w:r w:rsidR="00374C51">
        <w:rPr>
          <w:rFonts w:ascii="Palatino Linotype" w:hAnsi="Palatino Linotype" w:cs="Calibri"/>
          <w:sz w:val="28"/>
          <w:szCs w:val="22"/>
        </w:rPr>
        <w:t xml:space="preserve"> matter doesn’t interact with our matter electromagnetically (and its photons </w:t>
      </w:r>
      <w:r w:rsidR="009A1473">
        <w:rPr>
          <w:rFonts w:ascii="Palatino Linotype" w:hAnsi="Palatino Linotype" w:cs="Calibri"/>
          <w:sz w:val="28"/>
          <w:szCs w:val="22"/>
        </w:rPr>
        <w:t>can’t be detected</w:t>
      </w:r>
      <w:r w:rsidR="00374C51">
        <w:rPr>
          <w:rFonts w:ascii="Palatino Linotype" w:hAnsi="Palatino Linotype" w:cs="Calibri"/>
          <w:sz w:val="28"/>
          <w:szCs w:val="22"/>
        </w:rPr>
        <w:t xml:space="preserve">), we </w:t>
      </w:r>
      <w:r w:rsidR="00B84FC6">
        <w:rPr>
          <w:rFonts w:ascii="Palatino Linotype" w:hAnsi="Palatino Linotype" w:cs="Calibri"/>
          <w:sz w:val="28"/>
          <w:szCs w:val="22"/>
        </w:rPr>
        <w:t>ca</w:t>
      </w:r>
      <w:r w:rsidR="00374C51">
        <w:rPr>
          <w:rFonts w:ascii="Palatino Linotype" w:hAnsi="Palatino Linotype" w:cs="Calibri"/>
          <w:sz w:val="28"/>
          <w:szCs w:val="22"/>
        </w:rPr>
        <w:t xml:space="preserve">n’t see it. </w:t>
      </w:r>
    </w:p>
    <w:p w:rsidR="00374C51" w:rsidRDefault="00374C51" w:rsidP="00374C51">
      <w:pPr>
        <w:pStyle w:val="NormalWeb"/>
        <w:spacing w:before="0" w:beforeAutospacing="0" w:after="0" w:afterAutospacing="0" w:line="300" w:lineRule="exact"/>
        <w:ind w:left="360"/>
        <w:rPr>
          <w:rFonts w:ascii="Palatino Linotype" w:hAnsi="Palatino Linotype" w:cs="Calibri"/>
          <w:sz w:val="28"/>
          <w:szCs w:val="22"/>
        </w:rPr>
      </w:pPr>
    </w:p>
    <w:p w:rsidR="00374C51" w:rsidRDefault="00374C51" w:rsidP="00374C51">
      <w:pPr>
        <w:pStyle w:val="NormalWeb"/>
        <w:spacing w:before="0" w:beforeAutospacing="0" w:after="0" w:afterAutospacing="0" w:line="300" w:lineRule="exact"/>
        <w:ind w:left="360"/>
        <w:rPr>
          <w:rFonts w:ascii="Palatino Linotype" w:hAnsi="Palatino Linotype" w:cs="Calibri"/>
          <w:sz w:val="28"/>
          <w:szCs w:val="22"/>
        </w:rPr>
      </w:pPr>
      <w:r>
        <w:rPr>
          <w:rFonts w:ascii="Palatino Linotype" w:hAnsi="Palatino Linotype" w:cs="Calibri"/>
          <w:sz w:val="28"/>
          <w:szCs w:val="22"/>
        </w:rPr>
        <w:t xml:space="preserve">a) We actually have a name for this matter already; what is it? </w:t>
      </w:r>
      <w:r w:rsidR="008961F6">
        <w:rPr>
          <w:rFonts w:ascii="Palatino Linotype" w:hAnsi="Palatino Linotype" w:cs="Calibri"/>
          <w:sz w:val="28"/>
          <w:szCs w:val="22"/>
        </w:rPr>
        <w:t xml:space="preserve"> </w:t>
      </w:r>
    </w:p>
    <w:p w:rsidR="00374C51" w:rsidRDefault="00374C51" w:rsidP="00374C51">
      <w:pPr>
        <w:pStyle w:val="NormalWeb"/>
        <w:spacing w:before="0" w:beforeAutospacing="0" w:after="0" w:afterAutospacing="0" w:line="300" w:lineRule="exact"/>
        <w:ind w:left="360"/>
        <w:rPr>
          <w:rFonts w:ascii="Palatino Linotype" w:hAnsi="Palatino Linotype" w:cs="Calibri"/>
          <w:sz w:val="28"/>
          <w:szCs w:val="22"/>
        </w:rPr>
      </w:pPr>
    </w:p>
    <w:p w:rsidR="00FA5793" w:rsidRDefault="00FA5793" w:rsidP="00374C51">
      <w:pPr>
        <w:pStyle w:val="NormalWeb"/>
        <w:spacing w:before="0" w:beforeAutospacing="0" w:after="0" w:afterAutospacing="0" w:line="300" w:lineRule="exact"/>
        <w:ind w:left="360"/>
        <w:rPr>
          <w:rFonts w:ascii="Palatino Linotype" w:hAnsi="Palatino Linotype" w:cs="Calibri"/>
          <w:sz w:val="28"/>
          <w:szCs w:val="22"/>
        </w:rPr>
      </w:pPr>
    </w:p>
    <w:p w:rsidR="00FA5793" w:rsidRDefault="00FA5793" w:rsidP="00374C51">
      <w:pPr>
        <w:pStyle w:val="NormalWeb"/>
        <w:spacing w:before="0" w:beforeAutospacing="0" w:after="0" w:afterAutospacing="0" w:line="300" w:lineRule="exact"/>
        <w:ind w:left="360"/>
        <w:rPr>
          <w:rFonts w:ascii="Palatino Linotype" w:hAnsi="Palatino Linotype" w:cs="Calibri"/>
          <w:sz w:val="28"/>
          <w:szCs w:val="22"/>
        </w:rPr>
      </w:pPr>
    </w:p>
    <w:p w:rsidR="00374C51" w:rsidRDefault="00374C51" w:rsidP="00374C51">
      <w:pPr>
        <w:pStyle w:val="NormalWeb"/>
        <w:spacing w:before="0" w:beforeAutospacing="0" w:after="0" w:afterAutospacing="0" w:line="300" w:lineRule="exact"/>
        <w:ind w:left="360"/>
        <w:rPr>
          <w:rFonts w:ascii="Palatino Linotype" w:hAnsi="Palatino Linotype" w:cs="Calibri"/>
          <w:sz w:val="28"/>
          <w:szCs w:val="22"/>
        </w:rPr>
      </w:pPr>
      <w:r>
        <w:rPr>
          <w:rFonts w:ascii="Palatino Linotype" w:hAnsi="Palatino Linotype" w:cs="Calibri"/>
          <w:sz w:val="28"/>
          <w:szCs w:val="22"/>
        </w:rPr>
        <w:t xml:space="preserve">b) How </w:t>
      </w:r>
      <w:r w:rsidR="00635DB9">
        <w:rPr>
          <w:rFonts w:ascii="Palatino Linotype" w:hAnsi="Palatino Linotype" w:cs="Calibri"/>
          <w:sz w:val="28"/>
          <w:szCs w:val="22"/>
        </w:rPr>
        <w:t>might</w:t>
      </w:r>
      <w:r>
        <w:rPr>
          <w:rFonts w:ascii="Palatino Linotype" w:hAnsi="Palatino Linotype" w:cs="Calibri"/>
          <w:sz w:val="28"/>
          <w:szCs w:val="22"/>
        </w:rPr>
        <w:t xml:space="preserve"> </w:t>
      </w:r>
      <w:r w:rsidR="000606A9">
        <w:rPr>
          <w:rFonts w:ascii="Palatino Linotype" w:hAnsi="Palatino Linotype" w:cs="Calibri"/>
          <w:sz w:val="28"/>
          <w:szCs w:val="22"/>
        </w:rPr>
        <w:t>we</w:t>
      </w:r>
      <w:r>
        <w:rPr>
          <w:rFonts w:ascii="Palatino Linotype" w:hAnsi="Palatino Linotype" w:cs="Calibri"/>
          <w:sz w:val="28"/>
          <w:szCs w:val="22"/>
        </w:rPr>
        <w:t xml:space="preserve"> detect </w:t>
      </w:r>
      <w:r w:rsidR="006C4014">
        <w:rPr>
          <w:rFonts w:ascii="Palatino Linotype" w:hAnsi="Palatino Linotype" w:cs="Calibri"/>
          <w:sz w:val="28"/>
          <w:szCs w:val="22"/>
        </w:rPr>
        <w:t>it</w:t>
      </w:r>
      <w:r>
        <w:rPr>
          <w:rFonts w:ascii="Palatino Linotype" w:hAnsi="Palatino Linotype" w:cs="Calibri"/>
          <w:sz w:val="28"/>
          <w:szCs w:val="22"/>
        </w:rPr>
        <w:t xml:space="preserve">? </w:t>
      </w:r>
    </w:p>
    <w:p w:rsidR="00374C51" w:rsidRDefault="00374C51" w:rsidP="00374C51">
      <w:pPr>
        <w:pStyle w:val="NormalWeb"/>
        <w:spacing w:before="0" w:beforeAutospacing="0" w:after="0" w:afterAutospacing="0" w:line="300" w:lineRule="exact"/>
        <w:ind w:left="360"/>
        <w:rPr>
          <w:rFonts w:ascii="Palatino Linotype" w:hAnsi="Palatino Linotype" w:cs="Calibri"/>
          <w:sz w:val="28"/>
          <w:szCs w:val="22"/>
        </w:rPr>
      </w:pPr>
    </w:p>
    <w:p w:rsidR="00FA5793" w:rsidRDefault="00FA5793" w:rsidP="00374C51">
      <w:pPr>
        <w:pStyle w:val="NormalWeb"/>
        <w:spacing w:before="0" w:beforeAutospacing="0" w:after="0" w:afterAutospacing="0" w:line="300" w:lineRule="exact"/>
        <w:ind w:left="360"/>
        <w:rPr>
          <w:rFonts w:ascii="Palatino Linotype" w:hAnsi="Palatino Linotype" w:cs="Calibri"/>
          <w:sz w:val="28"/>
          <w:szCs w:val="22"/>
        </w:rPr>
      </w:pPr>
    </w:p>
    <w:p w:rsidR="00FA5793" w:rsidRDefault="00FA5793" w:rsidP="00374C51">
      <w:pPr>
        <w:pStyle w:val="NormalWeb"/>
        <w:spacing w:before="0" w:beforeAutospacing="0" w:after="0" w:afterAutospacing="0" w:line="300" w:lineRule="exact"/>
        <w:ind w:left="360"/>
        <w:rPr>
          <w:rFonts w:ascii="Palatino Linotype" w:hAnsi="Palatino Linotype" w:cs="Calibri"/>
          <w:sz w:val="28"/>
          <w:szCs w:val="22"/>
        </w:rPr>
      </w:pPr>
    </w:p>
    <w:p w:rsidR="00374C51" w:rsidRDefault="00374C51" w:rsidP="00374C51">
      <w:pPr>
        <w:pStyle w:val="NormalWeb"/>
        <w:spacing w:before="0" w:beforeAutospacing="0" w:after="0" w:afterAutospacing="0" w:line="300" w:lineRule="exact"/>
        <w:ind w:left="360"/>
        <w:rPr>
          <w:rFonts w:ascii="Palatino Linotype" w:hAnsi="Palatino Linotype" w:cs="Calibri"/>
          <w:sz w:val="28"/>
          <w:szCs w:val="22"/>
        </w:rPr>
      </w:pPr>
      <w:r>
        <w:rPr>
          <w:rFonts w:ascii="Palatino Linotype" w:hAnsi="Palatino Linotype" w:cs="Calibri"/>
          <w:sz w:val="28"/>
          <w:szCs w:val="22"/>
        </w:rPr>
        <w:t>c) Assume that each parallel universe has a total mass</w:t>
      </w:r>
      <w:r w:rsidR="00E428CF">
        <w:rPr>
          <w:rFonts w:ascii="Palatino Linotype" w:hAnsi="Palatino Linotype" w:cs="Calibri"/>
          <w:sz w:val="28"/>
          <w:szCs w:val="22"/>
        </w:rPr>
        <w:t xml:space="preserve"> (mass density, actually)</w:t>
      </w:r>
      <w:r>
        <w:rPr>
          <w:rFonts w:ascii="Palatino Linotype" w:hAnsi="Palatino Linotype" w:cs="Calibri"/>
          <w:sz w:val="28"/>
          <w:szCs w:val="22"/>
        </w:rPr>
        <w:t xml:space="preserve"> approximately equal to ours. Based on measurements already made of our galaxy </w:t>
      </w:r>
      <w:r w:rsidR="000E5947">
        <w:rPr>
          <w:rFonts w:ascii="Palatino Linotype" w:hAnsi="Palatino Linotype" w:cs="Calibri"/>
          <w:sz w:val="28"/>
          <w:szCs w:val="22"/>
        </w:rPr>
        <w:t>(</w:t>
      </w:r>
      <w:r>
        <w:rPr>
          <w:rFonts w:ascii="Palatino Linotype" w:hAnsi="Palatino Linotype" w:cs="Calibri"/>
          <w:sz w:val="28"/>
          <w:szCs w:val="22"/>
        </w:rPr>
        <w:t>and others</w:t>
      </w:r>
      <w:r w:rsidR="000E5947">
        <w:rPr>
          <w:rFonts w:ascii="Palatino Linotype" w:hAnsi="Palatino Linotype" w:cs="Calibri"/>
          <w:sz w:val="28"/>
          <w:szCs w:val="22"/>
        </w:rPr>
        <w:t>)</w:t>
      </w:r>
      <w:r>
        <w:rPr>
          <w:rFonts w:ascii="Palatino Linotype" w:hAnsi="Palatino Linotype" w:cs="Calibri"/>
          <w:sz w:val="28"/>
          <w:szCs w:val="22"/>
        </w:rPr>
        <w:t xml:space="preserve">, how many such universes would there have to be in addition to ours? </w:t>
      </w:r>
    </w:p>
    <w:p w:rsidR="00374C51" w:rsidRDefault="00374C51" w:rsidP="00374C51">
      <w:pPr>
        <w:pStyle w:val="NormalWeb"/>
        <w:spacing w:before="0" w:beforeAutospacing="0" w:after="0" w:afterAutospacing="0" w:line="300" w:lineRule="exact"/>
        <w:ind w:left="360"/>
        <w:rPr>
          <w:rFonts w:ascii="Palatino Linotype" w:hAnsi="Palatino Linotype" w:cs="Calibri"/>
          <w:sz w:val="28"/>
          <w:szCs w:val="22"/>
        </w:rPr>
      </w:pPr>
    </w:p>
    <w:p w:rsidR="00FA5793" w:rsidRDefault="00FA5793" w:rsidP="00374C51">
      <w:pPr>
        <w:pStyle w:val="NormalWeb"/>
        <w:spacing w:before="0" w:beforeAutospacing="0" w:after="0" w:afterAutospacing="0" w:line="300" w:lineRule="exact"/>
        <w:ind w:left="360"/>
        <w:rPr>
          <w:rFonts w:ascii="Palatino Linotype" w:hAnsi="Palatino Linotype" w:cs="Calibri"/>
          <w:sz w:val="28"/>
          <w:szCs w:val="22"/>
        </w:rPr>
      </w:pPr>
    </w:p>
    <w:p w:rsidR="00FA5793" w:rsidRDefault="00FA5793" w:rsidP="00374C51">
      <w:pPr>
        <w:pStyle w:val="NormalWeb"/>
        <w:spacing w:before="0" w:beforeAutospacing="0" w:after="0" w:afterAutospacing="0" w:line="300" w:lineRule="exact"/>
        <w:ind w:left="360"/>
        <w:rPr>
          <w:rFonts w:ascii="Palatino Linotype" w:hAnsi="Palatino Linotype" w:cs="Calibri"/>
          <w:sz w:val="28"/>
          <w:szCs w:val="22"/>
        </w:rPr>
      </w:pPr>
    </w:p>
    <w:p w:rsidR="00374C51" w:rsidRDefault="00374C51" w:rsidP="00374C51">
      <w:pPr>
        <w:pStyle w:val="NormalWeb"/>
        <w:spacing w:before="0" w:beforeAutospacing="0" w:after="0" w:afterAutospacing="0" w:line="300" w:lineRule="exact"/>
        <w:ind w:left="360"/>
        <w:rPr>
          <w:rFonts w:ascii="Palatino Linotype" w:hAnsi="Palatino Linotype" w:cs="Calibri"/>
          <w:sz w:val="28"/>
          <w:szCs w:val="22"/>
        </w:rPr>
      </w:pPr>
      <w:r>
        <w:rPr>
          <w:rFonts w:ascii="Palatino Linotype" w:hAnsi="Palatino Linotype" w:cs="Calibri"/>
          <w:sz w:val="28"/>
          <w:szCs w:val="22"/>
        </w:rPr>
        <w:t xml:space="preserve">d) </w:t>
      </w:r>
      <w:r w:rsidR="00F338EC">
        <w:rPr>
          <w:rFonts w:ascii="Palatino Linotype" w:hAnsi="Palatino Linotype" w:cs="Calibri"/>
          <w:sz w:val="28"/>
          <w:szCs w:val="22"/>
        </w:rPr>
        <w:t>Describe two observations that imply that</w:t>
      </w:r>
      <w:r>
        <w:rPr>
          <w:rFonts w:ascii="Palatino Linotype" w:hAnsi="Palatino Linotype" w:cs="Calibri"/>
          <w:sz w:val="28"/>
          <w:szCs w:val="22"/>
        </w:rPr>
        <w:t xml:space="preserve"> this theory</w:t>
      </w:r>
      <w:r w:rsidR="00F338EC" w:rsidRPr="00F338EC">
        <w:rPr>
          <w:rFonts w:ascii="Palatino Linotype" w:hAnsi="Palatino Linotype" w:cs="Calibri"/>
          <w:sz w:val="28"/>
          <w:szCs w:val="22"/>
        </w:rPr>
        <w:t xml:space="preserve"> </w:t>
      </w:r>
      <w:r w:rsidR="00F338EC">
        <w:rPr>
          <w:rFonts w:ascii="Palatino Linotype" w:hAnsi="Palatino Linotype" w:cs="Calibri"/>
          <w:sz w:val="28"/>
          <w:szCs w:val="22"/>
        </w:rPr>
        <w:t>is</w:t>
      </w:r>
      <w:r>
        <w:rPr>
          <w:rFonts w:ascii="Palatino Linotype" w:hAnsi="Palatino Linotype" w:cs="Calibri"/>
          <w:sz w:val="28"/>
          <w:szCs w:val="22"/>
        </w:rPr>
        <w:t xml:space="preserve"> probably wrong</w:t>
      </w:r>
      <w:r w:rsidR="006E7BA9">
        <w:rPr>
          <w:rFonts w:ascii="Palatino Linotype" w:hAnsi="Palatino Linotype" w:cs="Calibri"/>
          <w:sz w:val="28"/>
          <w:szCs w:val="22"/>
        </w:rPr>
        <w:t xml:space="preserve"> (or at least needs to be modified)</w:t>
      </w:r>
      <w:r w:rsidR="001F314C">
        <w:rPr>
          <w:rFonts w:ascii="Palatino Linotype" w:hAnsi="Palatino Linotype" w:cs="Calibri"/>
          <w:sz w:val="28"/>
          <w:szCs w:val="22"/>
        </w:rPr>
        <w:t>.</w:t>
      </w:r>
    </w:p>
    <w:p w:rsidR="0073175F" w:rsidRDefault="0073175F" w:rsidP="0028261E">
      <w:pPr>
        <w:pStyle w:val="NormalWeb"/>
        <w:spacing w:before="0" w:beforeAutospacing="0" w:after="0" w:afterAutospacing="0" w:line="300" w:lineRule="exact"/>
        <w:rPr>
          <w:rFonts w:ascii="Palatino Linotype" w:hAnsi="Palatino Linotype" w:cs="Calibri"/>
          <w:sz w:val="28"/>
          <w:szCs w:val="22"/>
        </w:rPr>
      </w:pPr>
    </w:p>
    <w:p w:rsidR="0073175F" w:rsidRDefault="0073175F" w:rsidP="00B969B7">
      <w:pPr>
        <w:pStyle w:val="NormalWeb"/>
        <w:spacing w:before="0" w:beforeAutospacing="0" w:after="0" w:afterAutospacing="0" w:line="300" w:lineRule="exact"/>
        <w:ind w:left="360"/>
        <w:rPr>
          <w:rFonts w:ascii="Palatino Linotype" w:hAnsi="Palatino Linotype" w:cs="Calibri"/>
          <w:sz w:val="28"/>
          <w:szCs w:val="22"/>
        </w:rPr>
      </w:pPr>
    </w:p>
    <w:p w:rsidR="007B6D20" w:rsidRPr="00B65C5B" w:rsidRDefault="007B6D20" w:rsidP="00B969B7">
      <w:pPr>
        <w:pStyle w:val="NormalWeb"/>
        <w:spacing w:before="0" w:beforeAutospacing="0" w:after="0" w:afterAutospacing="0" w:line="300" w:lineRule="exact"/>
        <w:ind w:left="360"/>
        <w:rPr>
          <w:rFonts w:ascii="Palatino Linotype" w:hAnsi="Palatino Linotype" w:cs="Calibri"/>
          <w:color w:val="FF0000"/>
          <w:sz w:val="28"/>
          <w:szCs w:val="22"/>
        </w:rPr>
      </w:pPr>
    </w:p>
    <w:sectPr w:rsidR="007B6D20" w:rsidRPr="00B65C5B">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Palatino">
    <w:altName w:val="Book Antiqua"/>
    <w:panose1 w:val="00000000000000000000"/>
    <w:charset w:val="00"/>
    <w:family w:val="roman"/>
    <w:notTrueType/>
    <w:pitch w:val="default"/>
  </w:font>
  <w:font w:name="Times">
    <w:panose1 w:val="02020603050405020304"/>
    <w:charset w:val="00"/>
    <w:family w:val="roman"/>
    <w:pitch w:val="variable"/>
    <w:sig w:usb0="E0002EFF" w:usb1="C000785B" w:usb2="00000009" w:usb3="00000000" w:csb0="000001FF" w:csb1="00000000"/>
  </w:font>
  <w:font w:name="Cooper Black">
    <w:panose1 w:val="0208090404030B020404"/>
    <w:charset w:val="00"/>
    <w:family w:val="roman"/>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2"/>
    <w:multiLevelType w:val="singleLevel"/>
    <w:tmpl w:val="000F0409"/>
    <w:lvl w:ilvl="0">
      <w:start w:val="1"/>
      <w:numFmt w:val="decimal"/>
      <w:lvlText w:val="%1."/>
      <w:lvlJc w:val="left"/>
      <w:pPr>
        <w:tabs>
          <w:tab w:val="num" w:pos="360"/>
        </w:tabs>
        <w:ind w:left="360" w:hanging="360"/>
      </w:pPr>
      <w:rPr>
        <w:rFonts w:hint="default"/>
      </w:rPr>
    </w:lvl>
  </w:abstractNum>
  <w:abstractNum w:abstractNumId="1" w15:restartNumberingAfterBreak="0">
    <w:nsid w:val="00000003"/>
    <w:multiLevelType w:val="singleLevel"/>
    <w:tmpl w:val="00000000"/>
    <w:lvl w:ilvl="0">
      <w:start w:val="1"/>
      <w:numFmt w:val="lowerRoman"/>
      <w:lvlText w:val="%1."/>
      <w:lvlJc w:val="left"/>
      <w:pPr>
        <w:tabs>
          <w:tab w:val="num" w:pos="1080"/>
        </w:tabs>
        <w:ind w:left="1080" w:hanging="720"/>
      </w:pPr>
      <w:rPr>
        <w:rFonts w:hint="default"/>
      </w:rPr>
    </w:lvl>
  </w:abstractNum>
  <w:abstractNum w:abstractNumId="2" w15:restartNumberingAfterBreak="0">
    <w:nsid w:val="00000004"/>
    <w:multiLevelType w:val="singleLevel"/>
    <w:tmpl w:val="00000000"/>
    <w:lvl w:ilvl="0">
      <w:start w:val="1"/>
      <w:numFmt w:val="lowerRoman"/>
      <w:lvlText w:val="%1."/>
      <w:lvlJc w:val="left"/>
      <w:pPr>
        <w:tabs>
          <w:tab w:val="num" w:pos="1080"/>
        </w:tabs>
        <w:ind w:left="1080" w:hanging="720"/>
      </w:pPr>
      <w:rPr>
        <w:rFonts w:hint="default"/>
      </w:rPr>
    </w:lvl>
  </w:abstractNum>
  <w:abstractNum w:abstractNumId="3" w15:restartNumberingAfterBreak="0">
    <w:nsid w:val="00000005"/>
    <w:multiLevelType w:val="singleLevel"/>
    <w:tmpl w:val="00000000"/>
    <w:lvl w:ilvl="0">
      <w:start w:val="1"/>
      <w:numFmt w:val="lowerRoman"/>
      <w:lvlText w:val="%1."/>
      <w:lvlJc w:val="left"/>
      <w:pPr>
        <w:tabs>
          <w:tab w:val="num" w:pos="1080"/>
        </w:tabs>
        <w:ind w:left="1080" w:hanging="720"/>
      </w:pPr>
      <w:rPr>
        <w:rFonts w:hint="default"/>
      </w:rPr>
    </w:lvl>
  </w:abstractNum>
  <w:abstractNum w:abstractNumId="4" w15:restartNumberingAfterBreak="0">
    <w:nsid w:val="00000006"/>
    <w:multiLevelType w:val="singleLevel"/>
    <w:tmpl w:val="000F0409"/>
    <w:lvl w:ilvl="0">
      <w:start w:val="6"/>
      <w:numFmt w:val="decimal"/>
      <w:lvlText w:val="%1."/>
      <w:lvlJc w:val="left"/>
      <w:pPr>
        <w:tabs>
          <w:tab w:val="num" w:pos="360"/>
        </w:tabs>
        <w:ind w:left="360" w:hanging="360"/>
      </w:pPr>
      <w:rPr>
        <w:rFonts w:hint="default"/>
      </w:rPr>
    </w:lvl>
  </w:abstractNum>
  <w:abstractNum w:abstractNumId="5" w15:restartNumberingAfterBreak="0">
    <w:nsid w:val="00000007"/>
    <w:multiLevelType w:val="singleLevel"/>
    <w:tmpl w:val="000F0409"/>
    <w:lvl w:ilvl="0">
      <w:start w:val="6"/>
      <w:numFmt w:val="decimal"/>
      <w:lvlText w:val="%1."/>
      <w:lvlJc w:val="left"/>
      <w:pPr>
        <w:tabs>
          <w:tab w:val="num" w:pos="360"/>
        </w:tabs>
        <w:ind w:left="360" w:hanging="360"/>
      </w:pPr>
      <w:rPr>
        <w:rFonts w:hint="default"/>
      </w:rPr>
    </w:lvl>
  </w:abstractNum>
  <w:abstractNum w:abstractNumId="6" w15:restartNumberingAfterBreak="0">
    <w:nsid w:val="00000008"/>
    <w:multiLevelType w:val="singleLevel"/>
    <w:tmpl w:val="000F0409"/>
    <w:lvl w:ilvl="0">
      <w:start w:val="6"/>
      <w:numFmt w:val="decimal"/>
      <w:lvlText w:val="%1."/>
      <w:lvlJc w:val="left"/>
      <w:pPr>
        <w:tabs>
          <w:tab w:val="num" w:pos="360"/>
        </w:tabs>
        <w:ind w:left="360" w:hanging="360"/>
      </w:pPr>
      <w:rPr>
        <w:rFonts w:hint="default"/>
      </w:rPr>
    </w:lvl>
  </w:abstractNum>
  <w:abstractNum w:abstractNumId="7" w15:restartNumberingAfterBreak="0">
    <w:nsid w:val="00E20815"/>
    <w:multiLevelType w:val="hybridMultilevel"/>
    <w:tmpl w:val="18E0D026"/>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02397B8C"/>
    <w:multiLevelType w:val="hybridMultilevel"/>
    <w:tmpl w:val="1786B2BC"/>
    <w:lvl w:ilvl="0" w:tplc="FFFFFFFF">
      <w:start w:val="1"/>
      <w:numFmt w:val="lowerLetter"/>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9" w15:restartNumberingAfterBreak="0">
    <w:nsid w:val="0BA208A0"/>
    <w:multiLevelType w:val="hybridMultilevel"/>
    <w:tmpl w:val="8F88F738"/>
    <w:lvl w:ilvl="0" w:tplc="0409000F">
      <w:start w:val="1"/>
      <w:numFmt w:val="decimal"/>
      <w:lvlText w:val="%1."/>
      <w:lvlJc w:val="left"/>
      <w:pPr>
        <w:tabs>
          <w:tab w:val="num" w:pos="810"/>
        </w:tabs>
        <w:ind w:left="81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133A4DE4"/>
    <w:multiLevelType w:val="hybridMultilevel"/>
    <w:tmpl w:val="C9184D2A"/>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350"/>
        </w:tabs>
        <w:ind w:left="1350" w:hanging="360"/>
      </w:pPr>
    </w:lvl>
    <w:lvl w:ilvl="2" w:tplc="0409001B" w:tentative="1">
      <w:start w:val="1"/>
      <w:numFmt w:val="lowerRoman"/>
      <w:lvlText w:val="%3."/>
      <w:lvlJc w:val="right"/>
      <w:pPr>
        <w:tabs>
          <w:tab w:val="num" w:pos="2070"/>
        </w:tabs>
        <w:ind w:left="2070" w:hanging="180"/>
      </w:pPr>
    </w:lvl>
    <w:lvl w:ilvl="3" w:tplc="0409000F" w:tentative="1">
      <w:start w:val="1"/>
      <w:numFmt w:val="decimal"/>
      <w:lvlText w:val="%4."/>
      <w:lvlJc w:val="left"/>
      <w:pPr>
        <w:tabs>
          <w:tab w:val="num" w:pos="2790"/>
        </w:tabs>
        <w:ind w:left="2790" w:hanging="360"/>
      </w:pPr>
    </w:lvl>
    <w:lvl w:ilvl="4" w:tplc="04090019" w:tentative="1">
      <w:start w:val="1"/>
      <w:numFmt w:val="lowerLetter"/>
      <w:lvlText w:val="%5."/>
      <w:lvlJc w:val="left"/>
      <w:pPr>
        <w:tabs>
          <w:tab w:val="num" w:pos="3510"/>
        </w:tabs>
        <w:ind w:left="3510" w:hanging="360"/>
      </w:pPr>
    </w:lvl>
    <w:lvl w:ilvl="5" w:tplc="0409001B" w:tentative="1">
      <w:start w:val="1"/>
      <w:numFmt w:val="lowerRoman"/>
      <w:lvlText w:val="%6."/>
      <w:lvlJc w:val="right"/>
      <w:pPr>
        <w:tabs>
          <w:tab w:val="num" w:pos="4230"/>
        </w:tabs>
        <w:ind w:left="4230" w:hanging="180"/>
      </w:pPr>
    </w:lvl>
    <w:lvl w:ilvl="6" w:tplc="0409000F" w:tentative="1">
      <w:start w:val="1"/>
      <w:numFmt w:val="decimal"/>
      <w:lvlText w:val="%7."/>
      <w:lvlJc w:val="left"/>
      <w:pPr>
        <w:tabs>
          <w:tab w:val="num" w:pos="4950"/>
        </w:tabs>
        <w:ind w:left="4950" w:hanging="360"/>
      </w:pPr>
    </w:lvl>
    <w:lvl w:ilvl="7" w:tplc="04090019" w:tentative="1">
      <w:start w:val="1"/>
      <w:numFmt w:val="lowerLetter"/>
      <w:lvlText w:val="%8."/>
      <w:lvlJc w:val="left"/>
      <w:pPr>
        <w:tabs>
          <w:tab w:val="num" w:pos="5670"/>
        </w:tabs>
        <w:ind w:left="5670" w:hanging="360"/>
      </w:pPr>
    </w:lvl>
    <w:lvl w:ilvl="8" w:tplc="0409001B" w:tentative="1">
      <w:start w:val="1"/>
      <w:numFmt w:val="lowerRoman"/>
      <w:lvlText w:val="%9."/>
      <w:lvlJc w:val="right"/>
      <w:pPr>
        <w:tabs>
          <w:tab w:val="num" w:pos="6390"/>
        </w:tabs>
        <w:ind w:left="6390" w:hanging="180"/>
      </w:pPr>
    </w:lvl>
  </w:abstractNum>
  <w:abstractNum w:abstractNumId="11" w15:restartNumberingAfterBreak="0">
    <w:nsid w:val="1CF76386"/>
    <w:multiLevelType w:val="hybridMultilevel"/>
    <w:tmpl w:val="FBE2C8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2B11A9C"/>
    <w:multiLevelType w:val="hybridMultilevel"/>
    <w:tmpl w:val="79A073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5D76F77"/>
    <w:multiLevelType w:val="hybridMultilevel"/>
    <w:tmpl w:val="7ABC12AC"/>
    <w:lvl w:ilvl="0">
      <w:start w:val="4"/>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4" w15:restartNumberingAfterBreak="0">
    <w:nsid w:val="4A4044B1"/>
    <w:multiLevelType w:val="hybridMultilevel"/>
    <w:tmpl w:val="6982FE06"/>
    <w:lvl w:ilvl="0" w:tplc="414080F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E043EE6"/>
    <w:multiLevelType w:val="hybridMultilevel"/>
    <w:tmpl w:val="EB2EED6A"/>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54B14CDA"/>
    <w:multiLevelType w:val="hybridMultilevel"/>
    <w:tmpl w:val="ABB84DB8"/>
    <w:lvl w:ilvl="0" w:tplc="40FA044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78B35A9"/>
    <w:multiLevelType w:val="hybridMultilevel"/>
    <w:tmpl w:val="AC7C92A6"/>
    <w:lvl w:ilvl="0" w:tplc="FFFFFFFF">
      <w:start w:val="1"/>
      <w:numFmt w:val="lowerLetter"/>
      <w:lvlText w:val="%1."/>
      <w:lvlJc w:val="left"/>
      <w:pPr>
        <w:tabs>
          <w:tab w:val="num" w:pos="720"/>
        </w:tabs>
        <w:ind w:left="720" w:hanging="360"/>
      </w:pPr>
      <w:rPr>
        <w:rFonts w:ascii="Palatino" w:hAnsi="Palatino"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8" w15:restartNumberingAfterBreak="0">
    <w:nsid w:val="584052DE"/>
    <w:multiLevelType w:val="hybridMultilevel"/>
    <w:tmpl w:val="B4F250B2"/>
    <w:lvl w:ilvl="0" w:tplc="0409000F">
      <w:start w:val="5"/>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590D1E2B"/>
    <w:multiLevelType w:val="hybridMultilevel"/>
    <w:tmpl w:val="0A44484A"/>
    <w:lvl w:ilvl="0">
      <w:start w:val="4"/>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0" w15:restartNumberingAfterBreak="0">
    <w:nsid w:val="5A843BDC"/>
    <w:multiLevelType w:val="hybridMultilevel"/>
    <w:tmpl w:val="976A69EC"/>
    <w:lvl w:ilvl="0" w:tplc="1B04BDAA">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1" w15:restartNumberingAfterBreak="0">
    <w:nsid w:val="61EB36D1"/>
    <w:multiLevelType w:val="hybridMultilevel"/>
    <w:tmpl w:val="56E29BC2"/>
    <w:lvl w:ilvl="0" w:tplc="04090019">
      <w:start w:val="3"/>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6A504629"/>
    <w:multiLevelType w:val="hybridMultilevel"/>
    <w:tmpl w:val="A590F046"/>
    <w:lvl w:ilvl="0">
      <w:start w:val="4"/>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3" w15:restartNumberingAfterBreak="0">
    <w:nsid w:val="768356BE"/>
    <w:multiLevelType w:val="hybridMultilevel"/>
    <w:tmpl w:val="283847C0"/>
    <w:lvl w:ilvl="0" w:tplc="FFFFFFFF">
      <w:start w:val="1"/>
      <w:numFmt w:val="lowerLetter"/>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4" w15:restartNumberingAfterBreak="0">
    <w:nsid w:val="7BE42D87"/>
    <w:multiLevelType w:val="hybridMultilevel"/>
    <w:tmpl w:val="8AE036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13"/>
  </w:num>
  <w:num w:numId="9">
    <w:abstractNumId w:val="19"/>
  </w:num>
  <w:num w:numId="10">
    <w:abstractNumId w:val="22"/>
  </w:num>
  <w:num w:numId="11">
    <w:abstractNumId w:val="23"/>
  </w:num>
  <w:num w:numId="12">
    <w:abstractNumId w:val="8"/>
  </w:num>
  <w:num w:numId="13">
    <w:abstractNumId w:val="17"/>
  </w:num>
  <w:num w:numId="14">
    <w:abstractNumId w:val="20"/>
  </w:num>
  <w:num w:numId="15">
    <w:abstractNumId w:val="7"/>
  </w:num>
  <w:num w:numId="16">
    <w:abstractNumId w:val="21"/>
  </w:num>
  <w:num w:numId="17">
    <w:abstractNumId w:val="9"/>
  </w:num>
  <w:num w:numId="18">
    <w:abstractNumId w:val="15"/>
  </w:num>
  <w:num w:numId="19">
    <w:abstractNumId w:val="10"/>
  </w:num>
  <w:num w:numId="20">
    <w:abstractNumId w:val="18"/>
  </w:num>
  <w:num w:numId="21">
    <w:abstractNumId w:val="12"/>
  </w:num>
  <w:num w:numId="22">
    <w:abstractNumId w:val="24"/>
  </w:num>
  <w:num w:numId="23">
    <w:abstractNumId w:val="16"/>
  </w:num>
  <w:num w:numId="24">
    <w:abstractNumId w:val="14"/>
  </w:num>
  <w:num w:numId="2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5"/>
  <w:displayBackgroundShape/>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18BD"/>
    <w:rsid w:val="00004C66"/>
    <w:rsid w:val="00005658"/>
    <w:rsid w:val="0001064F"/>
    <w:rsid w:val="00012759"/>
    <w:rsid w:val="000145F8"/>
    <w:rsid w:val="000151C3"/>
    <w:rsid w:val="0002472C"/>
    <w:rsid w:val="000408EC"/>
    <w:rsid w:val="00051161"/>
    <w:rsid w:val="0005226B"/>
    <w:rsid w:val="00053518"/>
    <w:rsid w:val="00055D03"/>
    <w:rsid w:val="000606A9"/>
    <w:rsid w:val="00064D38"/>
    <w:rsid w:val="0006524B"/>
    <w:rsid w:val="0006634F"/>
    <w:rsid w:val="000723BD"/>
    <w:rsid w:val="000838A0"/>
    <w:rsid w:val="000914E9"/>
    <w:rsid w:val="00096BFC"/>
    <w:rsid w:val="000B0822"/>
    <w:rsid w:val="000B2378"/>
    <w:rsid w:val="000B4ECB"/>
    <w:rsid w:val="000C2BD0"/>
    <w:rsid w:val="000C47CA"/>
    <w:rsid w:val="000C6A75"/>
    <w:rsid w:val="000C7B92"/>
    <w:rsid w:val="000D20F0"/>
    <w:rsid w:val="000D6ED3"/>
    <w:rsid w:val="000E3910"/>
    <w:rsid w:val="000E43B9"/>
    <w:rsid w:val="000E5947"/>
    <w:rsid w:val="000E7D5B"/>
    <w:rsid w:val="000F08EA"/>
    <w:rsid w:val="000F3855"/>
    <w:rsid w:val="000F48CA"/>
    <w:rsid w:val="000F654F"/>
    <w:rsid w:val="000F7E61"/>
    <w:rsid w:val="00115ED7"/>
    <w:rsid w:val="001258FB"/>
    <w:rsid w:val="00126E1D"/>
    <w:rsid w:val="0013018F"/>
    <w:rsid w:val="001356C1"/>
    <w:rsid w:val="00142A9A"/>
    <w:rsid w:val="001450AB"/>
    <w:rsid w:val="0014648B"/>
    <w:rsid w:val="0015010E"/>
    <w:rsid w:val="00152E0E"/>
    <w:rsid w:val="00152F0E"/>
    <w:rsid w:val="00154FC9"/>
    <w:rsid w:val="00160084"/>
    <w:rsid w:val="0016050D"/>
    <w:rsid w:val="00167C8A"/>
    <w:rsid w:val="00170E57"/>
    <w:rsid w:val="00174431"/>
    <w:rsid w:val="00174F34"/>
    <w:rsid w:val="00183E49"/>
    <w:rsid w:val="00190DA0"/>
    <w:rsid w:val="00197B41"/>
    <w:rsid w:val="00197BD0"/>
    <w:rsid w:val="001A0320"/>
    <w:rsid w:val="001A0869"/>
    <w:rsid w:val="001A4C5D"/>
    <w:rsid w:val="001B27DD"/>
    <w:rsid w:val="001B3F79"/>
    <w:rsid w:val="001B66C3"/>
    <w:rsid w:val="001D1127"/>
    <w:rsid w:val="001E7DB4"/>
    <w:rsid w:val="001F05F4"/>
    <w:rsid w:val="001F314C"/>
    <w:rsid w:val="001F68FC"/>
    <w:rsid w:val="001F6B51"/>
    <w:rsid w:val="001F7645"/>
    <w:rsid w:val="002050CF"/>
    <w:rsid w:val="00205CBC"/>
    <w:rsid w:val="00207B95"/>
    <w:rsid w:val="0021166C"/>
    <w:rsid w:val="002122B0"/>
    <w:rsid w:val="00214183"/>
    <w:rsid w:val="002144E8"/>
    <w:rsid w:val="00214846"/>
    <w:rsid w:val="00217383"/>
    <w:rsid w:val="002241BA"/>
    <w:rsid w:val="00233C94"/>
    <w:rsid w:val="0023600B"/>
    <w:rsid w:val="002409A0"/>
    <w:rsid w:val="00243EF7"/>
    <w:rsid w:val="002478E9"/>
    <w:rsid w:val="00253A6B"/>
    <w:rsid w:val="00254CEF"/>
    <w:rsid w:val="00257557"/>
    <w:rsid w:val="00261445"/>
    <w:rsid w:val="00261718"/>
    <w:rsid w:val="00261F69"/>
    <w:rsid w:val="002663D8"/>
    <w:rsid w:val="0026723D"/>
    <w:rsid w:val="0027074E"/>
    <w:rsid w:val="0028261E"/>
    <w:rsid w:val="002934B4"/>
    <w:rsid w:val="002945DA"/>
    <w:rsid w:val="002B1641"/>
    <w:rsid w:val="002C200D"/>
    <w:rsid w:val="002D540C"/>
    <w:rsid w:val="002D6D39"/>
    <w:rsid w:val="002E17ED"/>
    <w:rsid w:val="002F33E2"/>
    <w:rsid w:val="002F4460"/>
    <w:rsid w:val="002F6216"/>
    <w:rsid w:val="003006CC"/>
    <w:rsid w:val="003069C3"/>
    <w:rsid w:val="00310E72"/>
    <w:rsid w:val="00322CE1"/>
    <w:rsid w:val="00327B04"/>
    <w:rsid w:val="0033143B"/>
    <w:rsid w:val="0033516E"/>
    <w:rsid w:val="00335DBA"/>
    <w:rsid w:val="00337151"/>
    <w:rsid w:val="003422DC"/>
    <w:rsid w:val="0034314C"/>
    <w:rsid w:val="0034383C"/>
    <w:rsid w:val="003474B0"/>
    <w:rsid w:val="00352BC0"/>
    <w:rsid w:val="00354935"/>
    <w:rsid w:val="00357CE3"/>
    <w:rsid w:val="00361767"/>
    <w:rsid w:val="00364838"/>
    <w:rsid w:val="00366326"/>
    <w:rsid w:val="00370553"/>
    <w:rsid w:val="0037123E"/>
    <w:rsid w:val="00374C51"/>
    <w:rsid w:val="00375A80"/>
    <w:rsid w:val="003768E7"/>
    <w:rsid w:val="00377042"/>
    <w:rsid w:val="00377654"/>
    <w:rsid w:val="003843F2"/>
    <w:rsid w:val="00397D56"/>
    <w:rsid w:val="003A3A04"/>
    <w:rsid w:val="003A57E0"/>
    <w:rsid w:val="003A5E5B"/>
    <w:rsid w:val="003B309A"/>
    <w:rsid w:val="003C14D0"/>
    <w:rsid w:val="003D0846"/>
    <w:rsid w:val="003D10A7"/>
    <w:rsid w:val="003D2A99"/>
    <w:rsid w:val="003D2BF0"/>
    <w:rsid w:val="003E4547"/>
    <w:rsid w:val="003E4549"/>
    <w:rsid w:val="003E6DCC"/>
    <w:rsid w:val="003E755B"/>
    <w:rsid w:val="003F41A0"/>
    <w:rsid w:val="003F4AE1"/>
    <w:rsid w:val="003F51A0"/>
    <w:rsid w:val="004070DB"/>
    <w:rsid w:val="00407227"/>
    <w:rsid w:val="00410783"/>
    <w:rsid w:val="004109B4"/>
    <w:rsid w:val="004117D3"/>
    <w:rsid w:val="00423E39"/>
    <w:rsid w:val="004254EB"/>
    <w:rsid w:val="0042589C"/>
    <w:rsid w:val="0042598E"/>
    <w:rsid w:val="00435BF3"/>
    <w:rsid w:val="004405E5"/>
    <w:rsid w:val="00472017"/>
    <w:rsid w:val="00474396"/>
    <w:rsid w:val="00485DEF"/>
    <w:rsid w:val="004872A1"/>
    <w:rsid w:val="00493CD0"/>
    <w:rsid w:val="004A65C8"/>
    <w:rsid w:val="004A7AB4"/>
    <w:rsid w:val="004B06BC"/>
    <w:rsid w:val="004B5C4E"/>
    <w:rsid w:val="004C5582"/>
    <w:rsid w:val="004C74E0"/>
    <w:rsid w:val="004D5037"/>
    <w:rsid w:val="004D731A"/>
    <w:rsid w:val="004E257B"/>
    <w:rsid w:val="004F3285"/>
    <w:rsid w:val="004F783E"/>
    <w:rsid w:val="00502A07"/>
    <w:rsid w:val="0051243C"/>
    <w:rsid w:val="00514771"/>
    <w:rsid w:val="00514D3A"/>
    <w:rsid w:val="00517333"/>
    <w:rsid w:val="00517EFA"/>
    <w:rsid w:val="0054019F"/>
    <w:rsid w:val="005426D3"/>
    <w:rsid w:val="0054680C"/>
    <w:rsid w:val="00552120"/>
    <w:rsid w:val="00555A83"/>
    <w:rsid w:val="00561D4D"/>
    <w:rsid w:val="005639C7"/>
    <w:rsid w:val="00565148"/>
    <w:rsid w:val="00571092"/>
    <w:rsid w:val="00573A5A"/>
    <w:rsid w:val="00573EEC"/>
    <w:rsid w:val="00575731"/>
    <w:rsid w:val="00575E1B"/>
    <w:rsid w:val="00576892"/>
    <w:rsid w:val="0058310F"/>
    <w:rsid w:val="00584924"/>
    <w:rsid w:val="0058673A"/>
    <w:rsid w:val="00586DE1"/>
    <w:rsid w:val="0059357C"/>
    <w:rsid w:val="00597D0C"/>
    <w:rsid w:val="005A2955"/>
    <w:rsid w:val="005A3698"/>
    <w:rsid w:val="005A6F52"/>
    <w:rsid w:val="005A7525"/>
    <w:rsid w:val="005B4E0D"/>
    <w:rsid w:val="005C25A6"/>
    <w:rsid w:val="005C4EBA"/>
    <w:rsid w:val="005C657F"/>
    <w:rsid w:val="005C65FA"/>
    <w:rsid w:val="005D4EB0"/>
    <w:rsid w:val="005E0167"/>
    <w:rsid w:val="005F18BD"/>
    <w:rsid w:val="005F297B"/>
    <w:rsid w:val="00600451"/>
    <w:rsid w:val="0060709E"/>
    <w:rsid w:val="006211BF"/>
    <w:rsid w:val="006259C9"/>
    <w:rsid w:val="00625F15"/>
    <w:rsid w:val="00625FCF"/>
    <w:rsid w:val="006308FC"/>
    <w:rsid w:val="00635DB9"/>
    <w:rsid w:val="00637B0B"/>
    <w:rsid w:val="00637C12"/>
    <w:rsid w:val="00641CFA"/>
    <w:rsid w:val="00642DF8"/>
    <w:rsid w:val="00644118"/>
    <w:rsid w:val="00646950"/>
    <w:rsid w:val="00647462"/>
    <w:rsid w:val="006501DC"/>
    <w:rsid w:val="006554A6"/>
    <w:rsid w:val="00656E8E"/>
    <w:rsid w:val="00673D16"/>
    <w:rsid w:val="006815A9"/>
    <w:rsid w:val="00684DA1"/>
    <w:rsid w:val="0068731D"/>
    <w:rsid w:val="006965F8"/>
    <w:rsid w:val="00697D37"/>
    <w:rsid w:val="006A1614"/>
    <w:rsid w:val="006A541E"/>
    <w:rsid w:val="006B3489"/>
    <w:rsid w:val="006B5C0A"/>
    <w:rsid w:val="006C2936"/>
    <w:rsid w:val="006C318F"/>
    <w:rsid w:val="006C39A8"/>
    <w:rsid w:val="006C4014"/>
    <w:rsid w:val="006C45EC"/>
    <w:rsid w:val="006C6D48"/>
    <w:rsid w:val="006D2963"/>
    <w:rsid w:val="006E14E1"/>
    <w:rsid w:val="006E22F2"/>
    <w:rsid w:val="006E636E"/>
    <w:rsid w:val="006E7BA9"/>
    <w:rsid w:val="006F109F"/>
    <w:rsid w:val="0070287E"/>
    <w:rsid w:val="00706645"/>
    <w:rsid w:val="0071240F"/>
    <w:rsid w:val="007174BF"/>
    <w:rsid w:val="00722A7C"/>
    <w:rsid w:val="0073175F"/>
    <w:rsid w:val="0073191C"/>
    <w:rsid w:val="007348DA"/>
    <w:rsid w:val="0073560E"/>
    <w:rsid w:val="00741FEA"/>
    <w:rsid w:val="0074379C"/>
    <w:rsid w:val="00743D67"/>
    <w:rsid w:val="00743D9B"/>
    <w:rsid w:val="00745099"/>
    <w:rsid w:val="007552A5"/>
    <w:rsid w:val="00755D97"/>
    <w:rsid w:val="00761D9A"/>
    <w:rsid w:val="007635C3"/>
    <w:rsid w:val="007645A3"/>
    <w:rsid w:val="00771E93"/>
    <w:rsid w:val="007723E2"/>
    <w:rsid w:val="00772D65"/>
    <w:rsid w:val="00772FA4"/>
    <w:rsid w:val="00774D57"/>
    <w:rsid w:val="00776CA4"/>
    <w:rsid w:val="00780A8C"/>
    <w:rsid w:val="00784ABB"/>
    <w:rsid w:val="007971EB"/>
    <w:rsid w:val="007A02B7"/>
    <w:rsid w:val="007A09BF"/>
    <w:rsid w:val="007A0DC0"/>
    <w:rsid w:val="007A2437"/>
    <w:rsid w:val="007A2F70"/>
    <w:rsid w:val="007A5D93"/>
    <w:rsid w:val="007A7320"/>
    <w:rsid w:val="007B2DBB"/>
    <w:rsid w:val="007B3EB6"/>
    <w:rsid w:val="007B6D20"/>
    <w:rsid w:val="007C01F4"/>
    <w:rsid w:val="007C68FF"/>
    <w:rsid w:val="007C6E1B"/>
    <w:rsid w:val="007D0415"/>
    <w:rsid w:val="007D17AE"/>
    <w:rsid w:val="007D2206"/>
    <w:rsid w:val="007D3E9C"/>
    <w:rsid w:val="007D4B11"/>
    <w:rsid w:val="007E310F"/>
    <w:rsid w:val="007E3151"/>
    <w:rsid w:val="007E46FE"/>
    <w:rsid w:val="007F3F2F"/>
    <w:rsid w:val="007F4788"/>
    <w:rsid w:val="008005CB"/>
    <w:rsid w:val="00800800"/>
    <w:rsid w:val="00804B76"/>
    <w:rsid w:val="0081095F"/>
    <w:rsid w:val="00816331"/>
    <w:rsid w:val="00823A37"/>
    <w:rsid w:val="008323AF"/>
    <w:rsid w:val="0083633A"/>
    <w:rsid w:val="00836A39"/>
    <w:rsid w:val="0083727E"/>
    <w:rsid w:val="00843D80"/>
    <w:rsid w:val="00846A93"/>
    <w:rsid w:val="00851475"/>
    <w:rsid w:val="00853059"/>
    <w:rsid w:val="00853D2E"/>
    <w:rsid w:val="008543E7"/>
    <w:rsid w:val="00860591"/>
    <w:rsid w:val="00871669"/>
    <w:rsid w:val="00874783"/>
    <w:rsid w:val="00886351"/>
    <w:rsid w:val="0088692B"/>
    <w:rsid w:val="00893A5F"/>
    <w:rsid w:val="0089401E"/>
    <w:rsid w:val="008961F6"/>
    <w:rsid w:val="008A2950"/>
    <w:rsid w:val="008B0C84"/>
    <w:rsid w:val="008B2CEF"/>
    <w:rsid w:val="008B2F7F"/>
    <w:rsid w:val="008B5E59"/>
    <w:rsid w:val="008C2CE1"/>
    <w:rsid w:val="008D0054"/>
    <w:rsid w:val="008D0E87"/>
    <w:rsid w:val="008D2FCF"/>
    <w:rsid w:val="008D51B5"/>
    <w:rsid w:val="008D6B94"/>
    <w:rsid w:val="008D7313"/>
    <w:rsid w:val="008E4153"/>
    <w:rsid w:val="008E7A30"/>
    <w:rsid w:val="008F5E6E"/>
    <w:rsid w:val="008F6F5E"/>
    <w:rsid w:val="0090312E"/>
    <w:rsid w:val="00907A46"/>
    <w:rsid w:val="00912FDD"/>
    <w:rsid w:val="00923475"/>
    <w:rsid w:val="0092398F"/>
    <w:rsid w:val="00923B07"/>
    <w:rsid w:val="0094661E"/>
    <w:rsid w:val="00950779"/>
    <w:rsid w:val="00951880"/>
    <w:rsid w:val="009527D6"/>
    <w:rsid w:val="00956493"/>
    <w:rsid w:val="00956806"/>
    <w:rsid w:val="00957C29"/>
    <w:rsid w:val="00962379"/>
    <w:rsid w:val="00963EC2"/>
    <w:rsid w:val="009664F7"/>
    <w:rsid w:val="00970B78"/>
    <w:rsid w:val="00970E87"/>
    <w:rsid w:val="00974526"/>
    <w:rsid w:val="00983CA3"/>
    <w:rsid w:val="0099056C"/>
    <w:rsid w:val="009918A8"/>
    <w:rsid w:val="009978A8"/>
    <w:rsid w:val="009A1473"/>
    <w:rsid w:val="009A4957"/>
    <w:rsid w:val="009A5612"/>
    <w:rsid w:val="009A71E4"/>
    <w:rsid w:val="009B038D"/>
    <w:rsid w:val="009B6B1F"/>
    <w:rsid w:val="009B7C6C"/>
    <w:rsid w:val="009C7333"/>
    <w:rsid w:val="009D394F"/>
    <w:rsid w:val="009E3F49"/>
    <w:rsid w:val="009F00BF"/>
    <w:rsid w:val="009F1A2F"/>
    <w:rsid w:val="009F1C01"/>
    <w:rsid w:val="009F47C1"/>
    <w:rsid w:val="00A00190"/>
    <w:rsid w:val="00A00C7E"/>
    <w:rsid w:val="00A020B5"/>
    <w:rsid w:val="00A0373F"/>
    <w:rsid w:val="00A03F87"/>
    <w:rsid w:val="00A05EEE"/>
    <w:rsid w:val="00A11F37"/>
    <w:rsid w:val="00A21BF2"/>
    <w:rsid w:val="00A23029"/>
    <w:rsid w:val="00A26F50"/>
    <w:rsid w:val="00A339CC"/>
    <w:rsid w:val="00A33D7F"/>
    <w:rsid w:val="00A33F6B"/>
    <w:rsid w:val="00A46435"/>
    <w:rsid w:val="00A51DD3"/>
    <w:rsid w:val="00A56DBD"/>
    <w:rsid w:val="00A57FE8"/>
    <w:rsid w:val="00A633CA"/>
    <w:rsid w:val="00A653E2"/>
    <w:rsid w:val="00A66A6E"/>
    <w:rsid w:val="00A71CEE"/>
    <w:rsid w:val="00A72E90"/>
    <w:rsid w:val="00A77634"/>
    <w:rsid w:val="00A77BA5"/>
    <w:rsid w:val="00A84ABA"/>
    <w:rsid w:val="00A87250"/>
    <w:rsid w:val="00A90A11"/>
    <w:rsid w:val="00A92B94"/>
    <w:rsid w:val="00AA2506"/>
    <w:rsid w:val="00AB0886"/>
    <w:rsid w:val="00AB0EE5"/>
    <w:rsid w:val="00AC0A97"/>
    <w:rsid w:val="00AC536D"/>
    <w:rsid w:val="00AC7D4B"/>
    <w:rsid w:val="00AD1822"/>
    <w:rsid w:val="00AD4517"/>
    <w:rsid w:val="00AE4266"/>
    <w:rsid w:val="00AE68CC"/>
    <w:rsid w:val="00AF2607"/>
    <w:rsid w:val="00AF547F"/>
    <w:rsid w:val="00AF552F"/>
    <w:rsid w:val="00B043A8"/>
    <w:rsid w:val="00B050D2"/>
    <w:rsid w:val="00B140C2"/>
    <w:rsid w:val="00B14BE8"/>
    <w:rsid w:val="00B15FAC"/>
    <w:rsid w:val="00B23503"/>
    <w:rsid w:val="00B240BF"/>
    <w:rsid w:val="00B30788"/>
    <w:rsid w:val="00B30AD5"/>
    <w:rsid w:val="00B41FF9"/>
    <w:rsid w:val="00B43BAE"/>
    <w:rsid w:val="00B466A3"/>
    <w:rsid w:val="00B46765"/>
    <w:rsid w:val="00B510AC"/>
    <w:rsid w:val="00B56C1F"/>
    <w:rsid w:val="00B61105"/>
    <w:rsid w:val="00B649BB"/>
    <w:rsid w:val="00B65C5B"/>
    <w:rsid w:val="00B66BFB"/>
    <w:rsid w:val="00B718C5"/>
    <w:rsid w:val="00B80372"/>
    <w:rsid w:val="00B830C3"/>
    <w:rsid w:val="00B84FC6"/>
    <w:rsid w:val="00B87653"/>
    <w:rsid w:val="00B969B7"/>
    <w:rsid w:val="00BA1505"/>
    <w:rsid w:val="00BA15B9"/>
    <w:rsid w:val="00BA1665"/>
    <w:rsid w:val="00BA50E4"/>
    <w:rsid w:val="00BA634C"/>
    <w:rsid w:val="00BB5BE7"/>
    <w:rsid w:val="00BC3280"/>
    <w:rsid w:val="00BC3BE7"/>
    <w:rsid w:val="00BC6DEF"/>
    <w:rsid w:val="00BD135F"/>
    <w:rsid w:val="00BD227C"/>
    <w:rsid w:val="00BD47B2"/>
    <w:rsid w:val="00BE1390"/>
    <w:rsid w:val="00BE7B0B"/>
    <w:rsid w:val="00BF0F80"/>
    <w:rsid w:val="00BF3C76"/>
    <w:rsid w:val="00BF3DB0"/>
    <w:rsid w:val="00BF5CD0"/>
    <w:rsid w:val="00C06E75"/>
    <w:rsid w:val="00C11826"/>
    <w:rsid w:val="00C11CAA"/>
    <w:rsid w:val="00C13E22"/>
    <w:rsid w:val="00C15B43"/>
    <w:rsid w:val="00C17EFA"/>
    <w:rsid w:val="00C3730F"/>
    <w:rsid w:val="00C56EA1"/>
    <w:rsid w:val="00C611C8"/>
    <w:rsid w:val="00C624AE"/>
    <w:rsid w:val="00C62C0A"/>
    <w:rsid w:val="00C65E4A"/>
    <w:rsid w:val="00C6671B"/>
    <w:rsid w:val="00C673DB"/>
    <w:rsid w:val="00C70772"/>
    <w:rsid w:val="00C85C7B"/>
    <w:rsid w:val="00C86192"/>
    <w:rsid w:val="00C87FFA"/>
    <w:rsid w:val="00C94C96"/>
    <w:rsid w:val="00C9628C"/>
    <w:rsid w:val="00CA554F"/>
    <w:rsid w:val="00CA7267"/>
    <w:rsid w:val="00CA7598"/>
    <w:rsid w:val="00CB0AA7"/>
    <w:rsid w:val="00CB20E3"/>
    <w:rsid w:val="00CB6A3D"/>
    <w:rsid w:val="00CC2B8F"/>
    <w:rsid w:val="00CD0434"/>
    <w:rsid w:val="00CD2F4C"/>
    <w:rsid w:val="00CD34AB"/>
    <w:rsid w:val="00CD64F7"/>
    <w:rsid w:val="00CD754C"/>
    <w:rsid w:val="00CE0AF3"/>
    <w:rsid w:val="00CE3679"/>
    <w:rsid w:val="00CE5237"/>
    <w:rsid w:val="00CF0728"/>
    <w:rsid w:val="00CF1275"/>
    <w:rsid w:val="00CF2F70"/>
    <w:rsid w:val="00CF4746"/>
    <w:rsid w:val="00CF4F27"/>
    <w:rsid w:val="00CF67E0"/>
    <w:rsid w:val="00CF6906"/>
    <w:rsid w:val="00D04F33"/>
    <w:rsid w:val="00D05C2A"/>
    <w:rsid w:val="00D06ABA"/>
    <w:rsid w:val="00D16819"/>
    <w:rsid w:val="00D20779"/>
    <w:rsid w:val="00D2251E"/>
    <w:rsid w:val="00D27266"/>
    <w:rsid w:val="00D31722"/>
    <w:rsid w:val="00D36F79"/>
    <w:rsid w:val="00D371D7"/>
    <w:rsid w:val="00D416BA"/>
    <w:rsid w:val="00D54D26"/>
    <w:rsid w:val="00D6090C"/>
    <w:rsid w:val="00D939E6"/>
    <w:rsid w:val="00D96BAE"/>
    <w:rsid w:val="00DA1839"/>
    <w:rsid w:val="00DA2C4D"/>
    <w:rsid w:val="00DA5340"/>
    <w:rsid w:val="00DA66FB"/>
    <w:rsid w:val="00DB4FCF"/>
    <w:rsid w:val="00DB7854"/>
    <w:rsid w:val="00DC3A2C"/>
    <w:rsid w:val="00DC576F"/>
    <w:rsid w:val="00DC6875"/>
    <w:rsid w:val="00DD479F"/>
    <w:rsid w:val="00DE372F"/>
    <w:rsid w:val="00DE79EB"/>
    <w:rsid w:val="00DF524D"/>
    <w:rsid w:val="00DF78EE"/>
    <w:rsid w:val="00E01606"/>
    <w:rsid w:val="00E0167C"/>
    <w:rsid w:val="00E163E1"/>
    <w:rsid w:val="00E176AC"/>
    <w:rsid w:val="00E237BE"/>
    <w:rsid w:val="00E246A5"/>
    <w:rsid w:val="00E24F60"/>
    <w:rsid w:val="00E26A68"/>
    <w:rsid w:val="00E26C6E"/>
    <w:rsid w:val="00E428CF"/>
    <w:rsid w:val="00E46170"/>
    <w:rsid w:val="00E517ED"/>
    <w:rsid w:val="00E52147"/>
    <w:rsid w:val="00E567DF"/>
    <w:rsid w:val="00E642E6"/>
    <w:rsid w:val="00E66187"/>
    <w:rsid w:val="00E8306D"/>
    <w:rsid w:val="00E926B6"/>
    <w:rsid w:val="00E9372E"/>
    <w:rsid w:val="00E9486F"/>
    <w:rsid w:val="00EB026D"/>
    <w:rsid w:val="00EB10F8"/>
    <w:rsid w:val="00EB138B"/>
    <w:rsid w:val="00EB1543"/>
    <w:rsid w:val="00EB6EF5"/>
    <w:rsid w:val="00EB7897"/>
    <w:rsid w:val="00EC4385"/>
    <w:rsid w:val="00EC48A3"/>
    <w:rsid w:val="00EC52EC"/>
    <w:rsid w:val="00EC70F4"/>
    <w:rsid w:val="00EC7446"/>
    <w:rsid w:val="00ED282C"/>
    <w:rsid w:val="00ED30A6"/>
    <w:rsid w:val="00EE4A11"/>
    <w:rsid w:val="00EE5C0A"/>
    <w:rsid w:val="00EE7D6A"/>
    <w:rsid w:val="00EF083F"/>
    <w:rsid w:val="00EF29D9"/>
    <w:rsid w:val="00EF38F9"/>
    <w:rsid w:val="00EF4256"/>
    <w:rsid w:val="00EF6EE9"/>
    <w:rsid w:val="00F10D2C"/>
    <w:rsid w:val="00F17C1E"/>
    <w:rsid w:val="00F21E33"/>
    <w:rsid w:val="00F2477B"/>
    <w:rsid w:val="00F2614B"/>
    <w:rsid w:val="00F26AE9"/>
    <w:rsid w:val="00F338EC"/>
    <w:rsid w:val="00F430E8"/>
    <w:rsid w:val="00F450A5"/>
    <w:rsid w:val="00F452D8"/>
    <w:rsid w:val="00F45E6A"/>
    <w:rsid w:val="00F5036E"/>
    <w:rsid w:val="00F53B91"/>
    <w:rsid w:val="00F56AA1"/>
    <w:rsid w:val="00F76620"/>
    <w:rsid w:val="00F81B85"/>
    <w:rsid w:val="00F822F2"/>
    <w:rsid w:val="00F82400"/>
    <w:rsid w:val="00F83563"/>
    <w:rsid w:val="00F8380F"/>
    <w:rsid w:val="00F86320"/>
    <w:rsid w:val="00F9390D"/>
    <w:rsid w:val="00F95868"/>
    <w:rsid w:val="00F96FDC"/>
    <w:rsid w:val="00FA1E0A"/>
    <w:rsid w:val="00FA5793"/>
    <w:rsid w:val="00FA7BCA"/>
    <w:rsid w:val="00FB05A8"/>
    <w:rsid w:val="00FB0DD7"/>
    <w:rsid w:val="00FC1731"/>
    <w:rsid w:val="00FD111F"/>
    <w:rsid w:val="00FD1CFA"/>
    <w:rsid w:val="00FE2DC2"/>
    <w:rsid w:val="00FE40BE"/>
    <w:rsid w:val="00FE7F22"/>
    <w:rsid w:val="00FF18A0"/>
    <w:rsid w:val="00FF20C5"/>
    <w:rsid w:val="00FF37CC"/>
    <w:rsid w:val="00FF703D"/>
    <w:rsid w:val="00FF7964"/>
    <w:rsid w:val="00FF79E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BD6E4427-7039-4786-BCD2-C9898AB217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Times New Roman" w:hAnsi="Times"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12FDD"/>
    <w:rPr>
      <w:rFonts w:ascii="Palatino" w:hAnsi="Palatino"/>
      <w:sz w:val="24"/>
      <w:lang w:eastAsia="en-US"/>
    </w:rPr>
  </w:style>
  <w:style w:type="paragraph" w:styleId="Heading1">
    <w:name w:val="heading 1"/>
    <w:basedOn w:val="Normal"/>
    <w:next w:val="Normal"/>
    <w:qFormat/>
    <w:pPr>
      <w:keepNext/>
      <w:tabs>
        <w:tab w:val="left" w:pos="3600"/>
        <w:tab w:val="left" w:pos="6750"/>
      </w:tabs>
      <w:outlineLvl w:val="0"/>
    </w:pPr>
    <w:rPr>
      <w:b/>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Equation">
    <w:name w:val="Equation"/>
    <w:basedOn w:val="Normal"/>
    <w:next w:val="Normal"/>
    <w:pPr>
      <w:tabs>
        <w:tab w:val="center" w:pos="4680"/>
        <w:tab w:val="right" w:pos="9360"/>
      </w:tabs>
      <w:spacing w:before="360" w:after="360" w:line="360" w:lineRule="atLeast"/>
    </w:pPr>
    <w:rPr>
      <w:color w:val="000000"/>
    </w:rPr>
  </w:style>
  <w:style w:type="paragraph" w:styleId="BodyText">
    <w:name w:val="Body Text"/>
    <w:basedOn w:val="Normal"/>
    <w:pPr>
      <w:ind w:right="-90"/>
    </w:pPr>
  </w:style>
  <w:style w:type="paragraph" w:styleId="BodyText2">
    <w:name w:val="Body Text 2"/>
    <w:basedOn w:val="Normal"/>
    <w:pPr>
      <w:spacing w:line="300" w:lineRule="exact"/>
    </w:pPr>
    <w:rPr>
      <w:sz w:val="28"/>
    </w:rPr>
  </w:style>
  <w:style w:type="paragraph" w:styleId="BodyTextIndent">
    <w:name w:val="Body Text Indent"/>
    <w:basedOn w:val="Normal"/>
    <w:pPr>
      <w:spacing w:line="300" w:lineRule="exact"/>
      <w:ind w:left="360" w:hanging="360"/>
    </w:pPr>
    <w:rPr>
      <w:sz w:val="28"/>
    </w:rPr>
  </w:style>
  <w:style w:type="paragraph" w:styleId="NormalWeb">
    <w:name w:val="Normal (Web)"/>
    <w:basedOn w:val="Normal"/>
    <w:uiPriority w:val="99"/>
    <w:unhideWhenUsed/>
    <w:rsid w:val="002F33E2"/>
    <w:pPr>
      <w:spacing w:before="100" w:beforeAutospacing="1" w:after="100" w:afterAutospacing="1"/>
    </w:pPr>
    <w:rPr>
      <w:rFonts w:ascii="Times New Roman" w:hAnsi="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9095177">
      <w:bodyDiv w:val="1"/>
      <w:marLeft w:val="0"/>
      <w:marRight w:val="0"/>
      <w:marTop w:val="0"/>
      <w:marBottom w:val="0"/>
      <w:divBdr>
        <w:top w:val="none" w:sz="0" w:space="0" w:color="auto"/>
        <w:left w:val="none" w:sz="0" w:space="0" w:color="auto"/>
        <w:bottom w:val="none" w:sz="0" w:space="0" w:color="auto"/>
        <w:right w:val="none" w:sz="0" w:space="0" w:color="auto"/>
      </w:divBdr>
    </w:div>
    <w:div w:id="1219516411">
      <w:bodyDiv w:val="1"/>
      <w:marLeft w:val="0"/>
      <w:marRight w:val="0"/>
      <w:marTop w:val="0"/>
      <w:marBottom w:val="0"/>
      <w:divBdr>
        <w:top w:val="none" w:sz="0" w:space="0" w:color="auto"/>
        <w:left w:val="none" w:sz="0" w:space="0" w:color="auto"/>
        <w:bottom w:val="none" w:sz="0" w:space="0" w:color="auto"/>
        <w:right w:val="none" w:sz="0" w:space="0" w:color="auto"/>
      </w:divBdr>
    </w:div>
    <w:div w:id="1928229172">
      <w:bodyDiv w:val="1"/>
      <w:marLeft w:val="0"/>
      <w:marRight w:val="0"/>
      <w:marTop w:val="0"/>
      <w:marBottom w:val="0"/>
      <w:divBdr>
        <w:top w:val="none" w:sz="0" w:space="0" w:color="auto"/>
        <w:left w:val="none" w:sz="0" w:space="0" w:color="auto"/>
        <w:bottom w:val="none" w:sz="0" w:space="0" w:color="auto"/>
        <w:right w:val="none" w:sz="0" w:space="0" w:color="auto"/>
      </w:divBdr>
    </w:div>
    <w:div w:id="2122257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5875AD-EE3D-462B-B8A1-DABE44569D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Pages>
  <Words>986</Words>
  <Characters>5622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Fourier Optics Quiz #1</vt:lpstr>
    </vt:vector>
  </TitlesOfParts>
  <Company/>
  <LinksUpToDate>false</LinksUpToDate>
  <CharactersWithSpaces>6595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Fourier Optics Quiz #1</dc:title>
  <dc:subject/>
  <dc:creator>Rick Trebino</dc:creator>
  <cp:keywords/>
  <cp:lastModifiedBy>Rick Trebino</cp:lastModifiedBy>
  <cp:revision>11</cp:revision>
  <cp:lastPrinted>1999-04-23T05:38:00Z</cp:lastPrinted>
  <dcterms:created xsi:type="dcterms:W3CDTF">2020-04-23T18:38:00Z</dcterms:created>
  <dcterms:modified xsi:type="dcterms:W3CDTF">2020-04-23T18:38:00Z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